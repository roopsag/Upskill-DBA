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70D" w:rsidRPr="00153602" w:rsidRDefault="000B5005" w:rsidP="00271FB0">
      <w:pPr>
        <w:shd w:val="clear" w:color="auto" w:fill="FFFFFF"/>
        <w:spacing w:line="240" w:lineRule="atLeast"/>
        <w:textAlignment w:val="baseline"/>
        <w:outlineLvl w:val="0"/>
        <w:rPr>
          <w:rFonts w:ascii="Helvetica" w:eastAsia="Times New Roman" w:hAnsi="Helvetica" w:cs="Helvetica"/>
          <w:color w:val="3955A5"/>
          <w:kern w:val="36"/>
          <w:lang w:val="en-IN" w:eastAsia="en-IN"/>
        </w:rPr>
      </w:pPr>
      <w:r w:rsidRPr="000B5005">
        <w:rPr>
          <w:rFonts w:ascii="Helvetica" w:eastAsia="Times New Roman" w:hAnsi="Helvetica" w:cs="Helvetica"/>
          <w:color w:val="3955A5"/>
          <w:kern w:val="36"/>
          <w:lang w:val="en-IN" w:eastAsia="en-IN"/>
        </w:rPr>
        <w:t xml:space="preserve">SQL Server – </w:t>
      </w:r>
      <w:r w:rsidR="00D5678D">
        <w:rPr>
          <w:rFonts w:ascii="Helvetica" w:eastAsia="Times New Roman" w:hAnsi="Helvetica" w:cs="Helvetica"/>
          <w:color w:val="3955A5"/>
          <w:kern w:val="36"/>
          <w:lang w:val="en-IN" w:eastAsia="en-IN"/>
        </w:rPr>
        <w:t>H</w:t>
      </w:r>
      <w:r w:rsidR="00D5678D" w:rsidRPr="00D5678D">
        <w:rPr>
          <w:rFonts w:ascii="Helvetica" w:eastAsia="Times New Roman" w:hAnsi="Helvetica" w:cs="Helvetica"/>
          <w:color w:val="3955A5"/>
          <w:kern w:val="36"/>
          <w:lang w:val="en-IN" w:eastAsia="en-IN"/>
        </w:rPr>
        <w:t>ow to re-initialize just a single article in transaction replication</w:t>
      </w:r>
      <w:r w:rsidR="00D5678D">
        <w:rPr>
          <w:rFonts w:ascii="Helvetica" w:eastAsia="Times New Roman" w:hAnsi="Helvetica" w:cs="Helvetica"/>
          <w:color w:val="3955A5"/>
          <w:kern w:val="36"/>
          <w:lang w:val="en-IN" w:eastAsia="en-IN"/>
        </w:rPr>
        <w:t xml:space="preserve"> </w:t>
      </w:r>
      <w:r>
        <w:rPr>
          <w:rFonts w:ascii="Helvetica" w:eastAsia="Times New Roman" w:hAnsi="Helvetica" w:cs="Helvetica"/>
          <w:color w:val="3955A5"/>
          <w:kern w:val="36"/>
          <w:lang w:val="en-IN" w:eastAsia="en-IN"/>
        </w:rPr>
        <w:t xml:space="preserve">-- </w:t>
      </w:r>
      <w:r w:rsidR="00F63039">
        <w:rPr>
          <w:rFonts w:ascii="Helvetica" w:eastAsia="Times New Roman" w:hAnsi="Helvetica" w:cs="Helvetica"/>
          <w:color w:val="3955A5"/>
          <w:kern w:val="36"/>
          <w:lang w:val="en-IN" w:eastAsia="en-IN"/>
        </w:rPr>
        <w:t>Up</w:t>
      </w:r>
      <w:r w:rsidR="00D5678D">
        <w:rPr>
          <w:rFonts w:ascii="Helvetica" w:eastAsia="Times New Roman" w:hAnsi="Helvetica" w:cs="Helvetica"/>
          <w:color w:val="3955A5"/>
          <w:kern w:val="36"/>
          <w:lang w:val="en-IN" w:eastAsia="en-IN"/>
        </w:rPr>
        <w:t>s</w:t>
      </w:r>
      <w:r w:rsidR="00F63039">
        <w:rPr>
          <w:rFonts w:ascii="Helvetica" w:eastAsia="Times New Roman" w:hAnsi="Helvetica" w:cs="Helvetica"/>
          <w:color w:val="3955A5"/>
          <w:kern w:val="36"/>
          <w:lang w:val="en-IN" w:eastAsia="en-IN"/>
        </w:rPr>
        <w:t xml:space="preserve">kill 2020. </w:t>
      </w:r>
    </w:p>
    <w:p w:rsidR="0003436C" w:rsidRPr="0003436C" w:rsidRDefault="0003436C" w:rsidP="0003436C">
      <w:pPr>
        <w:shd w:val="clear" w:color="auto" w:fill="FFFFFF"/>
        <w:spacing w:before="100" w:beforeAutospacing="1" w:after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>1.  Turn off @</w:t>
      </w:r>
      <w:proofErr w:type="spellStart"/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>allow_anonymous</w:t>
      </w:r>
      <w:proofErr w:type="spellEnd"/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@immediate_sync on the publication</w:t>
      </w:r>
      <w:r w:rsidRPr="0003436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use </w:t>
      </w: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>PUBLICATION_DB_NAME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>go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EXEC </w:t>
      </w:r>
      <w:proofErr w:type="spellStart"/>
      <w:r w:rsidRPr="0003436C"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  <w:t>sp_changepublication</w:t>
      </w:r>
      <w:proofErr w:type="spellEnd"/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@publication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="00D2671D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Upskill2020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_Test'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,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@property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proofErr w:type="spellStart"/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N'allow_anonymous</w:t>
      </w:r>
      <w:proofErr w:type="spellEnd"/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,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@value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'false'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>GO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              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EXEC </w:t>
      </w:r>
      <w:proofErr w:type="spellStart"/>
      <w:r w:rsidRPr="0003436C"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  <w:t>sp_changepublication</w:t>
      </w:r>
      <w:proofErr w:type="spellEnd"/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@publication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="00D2671D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Upskill2020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_Test'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,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@property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proofErr w:type="spellStart"/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N'immediate_sync</w:t>
      </w:r>
      <w:proofErr w:type="spellEnd"/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,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@value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'false'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>GO</w:t>
      </w:r>
    </w:p>
    <w:p w:rsidR="0003436C" w:rsidRPr="0003436C" w:rsidRDefault="0003436C" w:rsidP="000521DB">
      <w:pPr>
        <w:shd w:val="clear" w:color="auto" w:fill="FFFFFF"/>
        <w:spacing w:before="100" w:beforeAutospacing="1" w:after="36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 xml:space="preserve">The reason we </w:t>
      </w:r>
      <w:r w:rsidR="005963EA" w:rsidRPr="0003436C">
        <w:rPr>
          <w:rFonts w:cstheme="minorHAnsi"/>
          <w:color w:val="000000"/>
          <w:sz w:val="20"/>
          <w:szCs w:val="20"/>
          <w:shd w:val="clear" w:color="auto" w:fill="FFFFFF"/>
        </w:rPr>
        <w:t>must</w:t>
      </w:r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 xml:space="preserve"> disable @immediate_sync is because </w:t>
      </w:r>
      <w:r w:rsidR="005963EA" w:rsidRPr="0003436C">
        <w:rPr>
          <w:rFonts w:cstheme="minorHAnsi"/>
          <w:color w:val="000000"/>
          <w:sz w:val="20"/>
          <w:szCs w:val="20"/>
          <w:shd w:val="clear" w:color="auto" w:fill="FFFFFF"/>
        </w:rPr>
        <w:t>every time</w:t>
      </w:r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 xml:space="preserve"> you add a new article, and if @immediate_sync is enabled, it will cause the entire snapshot to be applied. Our objective is to only apply a particular article.</w:t>
      </w:r>
    </w:p>
    <w:p w:rsidR="0003436C" w:rsidRPr="0003436C" w:rsidRDefault="0003436C" w:rsidP="00D5678D">
      <w:pPr>
        <w:shd w:val="clear" w:color="auto" w:fill="FFFFFF"/>
        <w:spacing w:before="100" w:beforeAutospacing="1" w:after="36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>2.  Add new article.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EXEC </w:t>
      </w:r>
      <w:proofErr w:type="spellStart"/>
      <w:r w:rsidRPr="0003436C"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  <w:t>sp_addarticle</w:t>
      </w:r>
      <w:proofErr w:type="spellEnd"/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@publication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="00CD7224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Upskill2020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_Test'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,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@article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="00CD7224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Employee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,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>@</w:t>
      </w:r>
      <w:proofErr w:type="spellStart"/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>source_object</w:t>
      </w:r>
      <w:proofErr w:type="spellEnd"/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="00CD7224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Employee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,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>@</w:t>
      </w:r>
      <w:proofErr w:type="spellStart"/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>force_invalidate_snapshot</w:t>
      </w:r>
      <w:proofErr w:type="spellEnd"/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>1</w:t>
      </w:r>
    </w:p>
    <w:p w:rsidR="00D5678D" w:rsidRDefault="0003436C" w:rsidP="00D5678D">
      <w:pPr>
        <w:shd w:val="clear" w:color="auto" w:fill="FFFFFF"/>
        <w:spacing w:after="3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IN" w:eastAsia="en-IN"/>
        </w:rPr>
      </w:pPr>
      <w:r w:rsidRPr="0003436C">
        <w:rPr>
          <w:rFonts w:ascii="Georgia" w:eastAsia="Times New Roman" w:hAnsi="Georgia" w:cs="Times New Roman"/>
          <w:color w:val="000000"/>
          <w:sz w:val="24"/>
          <w:szCs w:val="24"/>
          <w:lang w:val="en-IN" w:eastAsia="en-IN"/>
        </w:rPr>
        <w:t> </w:t>
      </w:r>
    </w:p>
    <w:p w:rsidR="0003436C" w:rsidRPr="0003436C" w:rsidRDefault="0003436C" w:rsidP="00D5678D">
      <w:pPr>
        <w:shd w:val="clear" w:color="auto" w:fill="FFFFFF"/>
        <w:spacing w:after="360"/>
        <w:textAlignment w:val="baseline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>3.  Refresh the subscription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EXEC </w:t>
      </w:r>
      <w:proofErr w:type="spellStart"/>
      <w:r w:rsidRPr="0003436C"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  <w:t>sp_refreshsubscriptions</w:t>
      </w:r>
      <w:proofErr w:type="spellEnd"/>
      <w:r w:rsidRPr="0003436C"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@publication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proofErr w:type="spellStart"/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Repl_RBD</w:t>
      </w:r>
      <w:proofErr w:type="spellEnd"/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>GO</w:t>
      </w:r>
    </w:p>
    <w:p w:rsidR="00D5678D" w:rsidRDefault="00D5678D" w:rsidP="00D5678D">
      <w:pPr>
        <w:shd w:val="clear" w:color="auto" w:fill="FFFFFF"/>
        <w:spacing w:after="360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3436C" w:rsidRPr="0003436C" w:rsidRDefault="0003436C" w:rsidP="00D5678D">
      <w:pPr>
        <w:shd w:val="clear" w:color="auto" w:fill="FFFFFF"/>
        <w:spacing w:after="360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>4.  Check the current snapshot agent history.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use </w:t>
      </w: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>distribution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>go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select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* </w:t>
      </w: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from </w:t>
      </w:r>
      <w:proofErr w:type="spellStart"/>
      <w:proofErr w:type="gramStart"/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>dbo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.</w:t>
      </w: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>MSsnapshot</w:t>
      </w:r>
      <w:proofErr w:type="gramEnd"/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>_history</w:t>
      </w:r>
      <w:proofErr w:type="spellEnd"/>
    </w:p>
    <w:p w:rsidR="0003436C" w:rsidRPr="0003436C" w:rsidRDefault="0003436C" w:rsidP="0003436C">
      <w:pPr>
        <w:shd w:val="clear" w:color="auto" w:fill="FFFFFF"/>
        <w:spacing w:after="3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IN" w:eastAsia="en-IN"/>
        </w:rPr>
      </w:pPr>
      <w:r w:rsidRPr="0003436C">
        <w:rPr>
          <w:rFonts w:ascii="Georgia" w:eastAsia="Times New Roman" w:hAnsi="Georgia" w:cs="Times New Roman"/>
          <w:color w:val="000000"/>
          <w:sz w:val="24"/>
          <w:szCs w:val="24"/>
          <w:lang w:val="en-IN" w:eastAsia="en-IN"/>
        </w:rPr>
        <w:t> </w:t>
      </w:r>
    </w:p>
    <w:p w:rsidR="0003436C" w:rsidRPr="0003436C" w:rsidRDefault="0003436C" w:rsidP="00D5678D">
      <w:pPr>
        <w:shd w:val="clear" w:color="auto" w:fill="FFFFFF"/>
        <w:spacing w:after="360"/>
        <w:textAlignment w:val="baseline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>5.  Start Snapshot agent.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EXEC </w:t>
      </w:r>
      <w:proofErr w:type="spellStart"/>
      <w:r w:rsidRPr="0003436C"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  <w:t>sp_startpublication_snapshot</w:t>
      </w:r>
      <w:proofErr w:type="spellEnd"/>
      <w:r w:rsidRPr="0003436C"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@publication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="00CD7224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Upskill2020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_Test'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;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>GO</w:t>
      </w:r>
    </w:p>
    <w:p w:rsidR="0003436C" w:rsidRDefault="0003436C" w:rsidP="0003436C">
      <w:pPr>
        <w:shd w:val="clear" w:color="auto" w:fill="FFFFFF"/>
        <w:spacing w:after="3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IN" w:eastAsia="en-IN"/>
        </w:rPr>
      </w:pPr>
      <w:r w:rsidRPr="0003436C">
        <w:rPr>
          <w:rFonts w:ascii="Georgia" w:eastAsia="Times New Roman" w:hAnsi="Georgia" w:cs="Times New Roman"/>
          <w:color w:val="000000"/>
          <w:sz w:val="24"/>
          <w:szCs w:val="24"/>
          <w:lang w:val="en-IN" w:eastAsia="en-IN"/>
        </w:rPr>
        <w:t> </w:t>
      </w:r>
    </w:p>
    <w:p w:rsidR="00D5678D" w:rsidRPr="0003436C" w:rsidRDefault="00D5678D" w:rsidP="0003436C">
      <w:pPr>
        <w:shd w:val="clear" w:color="auto" w:fill="FFFFFF"/>
        <w:spacing w:after="3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IN" w:eastAsia="en-IN"/>
        </w:rPr>
      </w:pPr>
    </w:p>
    <w:p w:rsidR="0003436C" w:rsidRPr="0003436C" w:rsidRDefault="0003436C" w:rsidP="00D5678D">
      <w:pPr>
        <w:shd w:val="clear" w:color="auto" w:fill="FFFFFF"/>
        <w:spacing w:after="360"/>
        <w:textAlignment w:val="baseline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6.  Check the Snapshot Agent history again. You should see a snapshot generated only for the newly added article/s.</w:t>
      </w:r>
    </w:p>
    <w:p w:rsidR="0003436C" w:rsidRPr="0003436C" w:rsidRDefault="0003436C" w:rsidP="00D5678D">
      <w:pPr>
        <w:shd w:val="clear" w:color="auto" w:fill="FFFFFF"/>
        <w:spacing w:after="360"/>
        <w:textAlignment w:val="baseline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>7.  Turn ON @</w:t>
      </w:r>
      <w:proofErr w:type="spellStart"/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>allow_anonymous</w:t>
      </w:r>
      <w:proofErr w:type="spellEnd"/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@immediate_sync on the publication.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use </w:t>
      </w: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>PUBLICATION_DB_NAME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>go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</w:pP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EXEC </w:t>
      </w:r>
      <w:proofErr w:type="spellStart"/>
      <w:r w:rsidRPr="0003436C"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  <w:t>sp_changepublication</w:t>
      </w:r>
      <w:proofErr w:type="spellEnd"/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@publication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="00826D74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Upskill2020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_Test'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,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@property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proofErr w:type="spellStart"/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N'immediate_sync</w:t>
      </w:r>
      <w:proofErr w:type="spellEnd"/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,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@value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'true'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>GO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</w:pP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</w:pP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EXEC </w:t>
      </w:r>
      <w:proofErr w:type="spellStart"/>
      <w:r w:rsidRPr="0003436C">
        <w:rPr>
          <w:rFonts w:eastAsia="Times New Roman" w:cstheme="minorHAnsi"/>
          <w:color w:val="800000"/>
          <w:sz w:val="20"/>
          <w:szCs w:val="20"/>
          <w:bdr w:val="none" w:sz="0" w:space="0" w:color="auto" w:frame="1"/>
          <w:lang w:val="en-IN" w:eastAsia="en-IN"/>
        </w:rPr>
        <w:t>sp_changepublication</w:t>
      </w:r>
      <w:proofErr w:type="spellEnd"/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@publication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="00826D74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Upskill2020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_Test'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,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@property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proofErr w:type="spellStart"/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N'allow_anonymous</w:t>
      </w:r>
      <w:proofErr w:type="spellEnd"/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>,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@value </w:t>
      </w:r>
      <w:r w:rsidRPr="0003436C">
        <w:rPr>
          <w:rFonts w:eastAsia="Times New Roman" w:cstheme="minorHAnsi"/>
          <w:color w:val="808080"/>
          <w:sz w:val="20"/>
          <w:szCs w:val="20"/>
          <w:bdr w:val="none" w:sz="0" w:space="0" w:color="auto" w:frame="1"/>
          <w:lang w:val="en-IN" w:eastAsia="en-IN"/>
        </w:rPr>
        <w:t xml:space="preserve">= </w:t>
      </w:r>
      <w:r w:rsidRPr="0003436C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en-IN" w:eastAsia="en-IN"/>
        </w:rPr>
        <w:t>'true'</w:t>
      </w:r>
    </w:p>
    <w:p w:rsidR="0003436C" w:rsidRPr="0003436C" w:rsidRDefault="0003436C" w:rsidP="000343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</w:pPr>
      <w:r w:rsidRPr="0003436C"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val="en-IN" w:eastAsia="en-IN"/>
        </w:rPr>
        <w:t>GO</w:t>
      </w:r>
    </w:p>
    <w:p w:rsidR="0003436C" w:rsidRPr="0003436C" w:rsidRDefault="0003436C" w:rsidP="0003436C">
      <w:pPr>
        <w:shd w:val="clear" w:color="auto" w:fill="FFFFFF"/>
        <w:spacing w:after="3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IN" w:eastAsia="en-IN"/>
        </w:rPr>
      </w:pPr>
      <w:r w:rsidRPr="0003436C">
        <w:rPr>
          <w:rFonts w:ascii="Georgia" w:eastAsia="Times New Roman" w:hAnsi="Georgia" w:cs="Times New Roman"/>
          <w:color w:val="000000"/>
          <w:sz w:val="24"/>
          <w:szCs w:val="24"/>
          <w:lang w:val="en-IN" w:eastAsia="en-IN"/>
        </w:rPr>
        <w:t> </w:t>
      </w:r>
    </w:p>
    <w:p w:rsidR="00A9204E" w:rsidRDefault="0003436C" w:rsidP="005963EA">
      <w:pPr>
        <w:shd w:val="clear" w:color="auto" w:fill="FFFFFF"/>
        <w:spacing w:after="360"/>
        <w:textAlignment w:val="baseline"/>
      </w:pPr>
      <w:r w:rsidRPr="0003436C">
        <w:rPr>
          <w:rFonts w:cstheme="minorHAnsi"/>
          <w:color w:val="000000"/>
          <w:sz w:val="20"/>
          <w:szCs w:val="20"/>
          <w:shd w:val="clear" w:color="auto" w:fill="FFFFFF"/>
        </w:rPr>
        <w:t>This is how you can re-initialize only the required articles.</w:t>
      </w:r>
      <w:bookmarkStart w:id="0" w:name="_GoBack"/>
      <w:bookmarkEnd w:id="0"/>
    </w:p>
    <w:sectPr w:rsidR="00A9204E" w:rsidSect="00A91A3C">
      <w:pgSz w:w="12240" w:h="15840"/>
      <w:pgMar w:top="851" w:right="851" w:bottom="851" w:left="1134" w:header="720" w:footer="720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56D9D"/>
    <w:multiLevelType w:val="hybridMultilevel"/>
    <w:tmpl w:val="C1148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0D"/>
    <w:rsid w:val="0003436C"/>
    <w:rsid w:val="000521DB"/>
    <w:rsid w:val="00071D04"/>
    <w:rsid w:val="000B5005"/>
    <w:rsid w:val="00153602"/>
    <w:rsid w:val="001B3DC5"/>
    <w:rsid w:val="00271FB0"/>
    <w:rsid w:val="00276B36"/>
    <w:rsid w:val="002A70F6"/>
    <w:rsid w:val="002C2D21"/>
    <w:rsid w:val="002F630E"/>
    <w:rsid w:val="00390B23"/>
    <w:rsid w:val="003B6E21"/>
    <w:rsid w:val="003B79F5"/>
    <w:rsid w:val="004976F6"/>
    <w:rsid w:val="004B526A"/>
    <w:rsid w:val="004F5DA6"/>
    <w:rsid w:val="0056083A"/>
    <w:rsid w:val="005700C1"/>
    <w:rsid w:val="005963EA"/>
    <w:rsid w:val="005A7056"/>
    <w:rsid w:val="00645252"/>
    <w:rsid w:val="00671343"/>
    <w:rsid w:val="006D3D74"/>
    <w:rsid w:val="006E4F90"/>
    <w:rsid w:val="00702200"/>
    <w:rsid w:val="007210BE"/>
    <w:rsid w:val="007309E6"/>
    <w:rsid w:val="00743940"/>
    <w:rsid w:val="007515EA"/>
    <w:rsid w:val="00756AEC"/>
    <w:rsid w:val="007E3E77"/>
    <w:rsid w:val="00826D74"/>
    <w:rsid w:val="0083569A"/>
    <w:rsid w:val="008F3735"/>
    <w:rsid w:val="008F5164"/>
    <w:rsid w:val="0092777A"/>
    <w:rsid w:val="00986DF9"/>
    <w:rsid w:val="009C0CBD"/>
    <w:rsid w:val="00A50FEA"/>
    <w:rsid w:val="00A91A3C"/>
    <w:rsid w:val="00A9204E"/>
    <w:rsid w:val="00AE5A9E"/>
    <w:rsid w:val="00B03A56"/>
    <w:rsid w:val="00B07EC1"/>
    <w:rsid w:val="00B7370D"/>
    <w:rsid w:val="00B83B71"/>
    <w:rsid w:val="00BC6E2D"/>
    <w:rsid w:val="00BF765A"/>
    <w:rsid w:val="00C22603"/>
    <w:rsid w:val="00C802CD"/>
    <w:rsid w:val="00CD7224"/>
    <w:rsid w:val="00CF5105"/>
    <w:rsid w:val="00D01827"/>
    <w:rsid w:val="00D2671D"/>
    <w:rsid w:val="00D53BBB"/>
    <w:rsid w:val="00D5678D"/>
    <w:rsid w:val="00D62217"/>
    <w:rsid w:val="00D948DD"/>
    <w:rsid w:val="00E60615"/>
    <w:rsid w:val="00E617E6"/>
    <w:rsid w:val="00EC1926"/>
    <w:rsid w:val="00F45BF3"/>
    <w:rsid w:val="00F63039"/>
    <w:rsid w:val="00FB5212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F530"/>
  <w15:chartTrackingRefBased/>
  <w15:docId w15:val="{C6CA4E12-A7D0-42F7-9AE3-B8F545C0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271F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700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E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adup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11</cp:revision>
  <dcterms:created xsi:type="dcterms:W3CDTF">2020-01-16T08:36:00Z</dcterms:created>
  <dcterms:modified xsi:type="dcterms:W3CDTF">2020-01-16T08:58:00Z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