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70D" w:rsidRPr="00153602" w:rsidRDefault="00271FB0" w:rsidP="00271FB0">
      <w:pPr>
        <w:shd w:val="clear" w:color="auto" w:fill="FFFFFF"/>
        <w:spacing w:line="240" w:lineRule="atLeast"/>
        <w:textAlignment w:val="baseline"/>
        <w:outlineLvl w:val="0"/>
        <w:rPr>
          <w:rFonts w:ascii="Helvetica" w:eastAsia="Times New Roman" w:hAnsi="Helvetica" w:cs="Helvetica"/>
          <w:color w:val="3955A5"/>
          <w:kern w:val="36"/>
          <w:lang w:val="en-IN" w:eastAsia="en-IN"/>
        </w:rPr>
      </w:pPr>
      <w:r w:rsidRPr="00153602">
        <w:rPr>
          <w:rFonts w:ascii="Helvetica" w:eastAsia="Times New Roman" w:hAnsi="Helvetica" w:cs="Helvetica"/>
          <w:color w:val="3955A5"/>
          <w:kern w:val="36"/>
          <w:lang w:val="en-IN" w:eastAsia="en-IN"/>
        </w:rPr>
        <w:t xml:space="preserve">Steps to </w:t>
      </w:r>
      <w:r w:rsidR="00B7370D" w:rsidRPr="00B7370D">
        <w:rPr>
          <w:rFonts w:ascii="Helvetica" w:eastAsia="Times New Roman" w:hAnsi="Helvetica" w:cs="Helvetica"/>
          <w:color w:val="3955A5"/>
          <w:kern w:val="36"/>
          <w:lang w:val="en-IN" w:eastAsia="en-IN"/>
        </w:rPr>
        <w:t>Enable TDE</w:t>
      </w:r>
      <w:r w:rsidR="00153602">
        <w:rPr>
          <w:rFonts w:ascii="Helvetica" w:eastAsia="Times New Roman" w:hAnsi="Helvetica" w:cs="Helvetica"/>
          <w:color w:val="3955A5"/>
          <w:kern w:val="36"/>
          <w:lang w:val="en-IN" w:eastAsia="en-IN"/>
        </w:rPr>
        <w:t xml:space="preserve"> (Transparent Data Encryption) </w:t>
      </w:r>
      <w:r w:rsidR="00B7370D" w:rsidRPr="00B7370D">
        <w:rPr>
          <w:rFonts w:ascii="Helvetica" w:eastAsia="Times New Roman" w:hAnsi="Helvetica" w:cs="Helvetica"/>
          <w:color w:val="3955A5"/>
          <w:kern w:val="36"/>
          <w:lang w:val="en-IN" w:eastAsia="en-IN"/>
        </w:rPr>
        <w:t>on Availability Group</w:t>
      </w:r>
      <w:r w:rsidR="00153602" w:rsidRPr="00153602">
        <w:rPr>
          <w:rFonts w:ascii="Helvetica" w:eastAsia="Times New Roman" w:hAnsi="Helvetica" w:cs="Helvetica"/>
          <w:color w:val="3955A5"/>
          <w:kern w:val="36"/>
          <w:lang w:val="en-IN" w:eastAsia="en-IN"/>
        </w:rPr>
        <w:t xml:space="preserve"> – SQL Server</w:t>
      </w:r>
    </w:p>
    <w:p w:rsidR="00271FB0" w:rsidRDefault="00271FB0" w:rsidP="00271FB0">
      <w:pPr>
        <w:shd w:val="clear" w:color="auto" w:fill="FFFFFF"/>
        <w:spacing w:line="240" w:lineRule="atLeast"/>
        <w:textAlignment w:val="baseline"/>
        <w:outlineLvl w:val="0"/>
        <w:rPr>
          <w:rFonts w:ascii="Helvetica" w:eastAsia="Times New Roman" w:hAnsi="Helvetica" w:cs="Helvetica"/>
          <w:color w:val="3955A5"/>
          <w:kern w:val="36"/>
          <w:sz w:val="42"/>
          <w:szCs w:val="42"/>
          <w:lang w:val="en-IN" w:eastAsia="en-IN"/>
        </w:rPr>
      </w:pPr>
    </w:p>
    <w:p w:rsidR="00136FC1" w:rsidRDefault="00271FB0" w:rsidP="00136FC1">
      <w:pPr>
        <w:pStyle w:val="NormalWeb"/>
        <w:numPr>
          <w:ilvl w:val="0"/>
          <w:numId w:val="24"/>
        </w:numPr>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Transparent Data Encryption</w:t>
      </w:r>
      <w:r w:rsidR="00FD1F71">
        <w:rPr>
          <w:rFonts w:asciiTheme="minorHAnsi" w:hAnsiTheme="minorHAnsi" w:cstheme="minorHAnsi"/>
          <w:color w:val="0A0A0A"/>
          <w:sz w:val="20"/>
          <w:szCs w:val="20"/>
        </w:rPr>
        <w:t xml:space="preserve"> </w:t>
      </w:r>
      <w:r w:rsidRPr="00FD1F71">
        <w:rPr>
          <w:rFonts w:asciiTheme="minorHAnsi" w:hAnsiTheme="minorHAnsi" w:cstheme="minorHAnsi"/>
          <w:color w:val="0A0A0A"/>
          <w:sz w:val="20"/>
          <w:szCs w:val="20"/>
        </w:rPr>
        <w:t xml:space="preserve">(TDE) encrypts SQL </w:t>
      </w:r>
      <w:r w:rsidR="00FD1F71">
        <w:rPr>
          <w:rFonts w:asciiTheme="minorHAnsi" w:hAnsiTheme="minorHAnsi" w:cstheme="minorHAnsi"/>
          <w:color w:val="0A0A0A"/>
          <w:sz w:val="20"/>
          <w:szCs w:val="20"/>
        </w:rPr>
        <w:t>D</w:t>
      </w:r>
      <w:r w:rsidRPr="00FD1F71">
        <w:rPr>
          <w:rFonts w:asciiTheme="minorHAnsi" w:hAnsiTheme="minorHAnsi" w:cstheme="minorHAnsi"/>
          <w:color w:val="0A0A0A"/>
          <w:sz w:val="20"/>
          <w:szCs w:val="20"/>
        </w:rPr>
        <w:t xml:space="preserve">atabase files by encrypting data at rest. </w:t>
      </w:r>
    </w:p>
    <w:p w:rsidR="00FD1F71" w:rsidRDefault="00271FB0" w:rsidP="00136FC1">
      <w:pPr>
        <w:pStyle w:val="NormalWeb"/>
        <w:numPr>
          <w:ilvl w:val="0"/>
          <w:numId w:val="24"/>
        </w:numPr>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In a situation where our physical media such as data, log and backup files get stolen</w:t>
      </w:r>
      <w:r w:rsidR="00153602">
        <w:rPr>
          <w:rFonts w:asciiTheme="minorHAnsi" w:hAnsiTheme="minorHAnsi" w:cstheme="minorHAnsi"/>
          <w:color w:val="0A0A0A"/>
          <w:sz w:val="20"/>
          <w:szCs w:val="20"/>
        </w:rPr>
        <w:t xml:space="preserve">, </w:t>
      </w:r>
      <w:r w:rsidRPr="00FD1F71">
        <w:rPr>
          <w:rFonts w:asciiTheme="minorHAnsi" w:hAnsiTheme="minorHAnsi" w:cstheme="minorHAnsi"/>
          <w:color w:val="0A0A0A"/>
          <w:sz w:val="20"/>
          <w:szCs w:val="20"/>
        </w:rPr>
        <w:t xml:space="preserve">the malicious </w:t>
      </w:r>
      <w:r w:rsidR="00153602">
        <w:rPr>
          <w:rFonts w:asciiTheme="minorHAnsi" w:hAnsiTheme="minorHAnsi" w:cstheme="minorHAnsi"/>
          <w:color w:val="0A0A0A"/>
          <w:sz w:val="20"/>
          <w:szCs w:val="20"/>
        </w:rPr>
        <w:t>person</w:t>
      </w:r>
      <w:r w:rsidRPr="00FD1F71">
        <w:rPr>
          <w:rFonts w:asciiTheme="minorHAnsi" w:hAnsiTheme="minorHAnsi" w:cstheme="minorHAnsi"/>
          <w:color w:val="0A0A0A"/>
          <w:sz w:val="20"/>
          <w:szCs w:val="20"/>
        </w:rPr>
        <w:t xml:space="preserve"> can restore/attach the database and retrieve data. </w:t>
      </w:r>
    </w:p>
    <w:p w:rsidR="00271FB0" w:rsidRPr="00FD1F71" w:rsidRDefault="00271FB0" w:rsidP="00136FC1">
      <w:pPr>
        <w:pStyle w:val="NormalWeb"/>
        <w:numPr>
          <w:ilvl w:val="0"/>
          <w:numId w:val="24"/>
        </w:numPr>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 xml:space="preserve">TDE protects this by not letting the database restored/attached without the associated certificate and </w:t>
      </w:r>
      <w:r w:rsidR="00153602">
        <w:rPr>
          <w:rFonts w:asciiTheme="minorHAnsi" w:hAnsiTheme="minorHAnsi" w:cstheme="minorHAnsi"/>
          <w:color w:val="0A0A0A"/>
          <w:sz w:val="20"/>
          <w:szCs w:val="20"/>
        </w:rPr>
        <w:t xml:space="preserve">master </w:t>
      </w:r>
      <w:r w:rsidRPr="00FD1F71">
        <w:rPr>
          <w:rFonts w:asciiTheme="minorHAnsi" w:hAnsiTheme="minorHAnsi" w:cstheme="minorHAnsi"/>
          <w:color w:val="0A0A0A"/>
          <w:sz w:val="20"/>
          <w:szCs w:val="20"/>
        </w:rPr>
        <w:t>key.</w:t>
      </w:r>
    </w:p>
    <w:p w:rsidR="00136FC1" w:rsidRDefault="00271FB0" w:rsidP="00136FC1">
      <w:pPr>
        <w:pStyle w:val="NormalWeb"/>
        <w:numPr>
          <w:ilvl w:val="0"/>
          <w:numId w:val="24"/>
        </w:numPr>
        <w:shd w:val="clear" w:color="auto" w:fill="FFFFFF"/>
        <w:spacing w:before="0" w:beforeAutospacing="0" w:after="0" w:afterAutospacing="0" w:line="360" w:lineRule="auto"/>
        <w:contextualSpacing/>
        <w:textAlignment w:val="baseline"/>
        <w:rPr>
          <w:rStyle w:val="Strong"/>
          <w:rFonts w:asciiTheme="minorHAnsi" w:eastAsiaTheme="majorEastAsia" w:hAnsiTheme="minorHAnsi" w:cstheme="minorHAnsi"/>
          <w:b w:val="0"/>
          <w:color w:val="C00000"/>
          <w:sz w:val="20"/>
          <w:szCs w:val="20"/>
          <w:bdr w:val="none" w:sz="0" w:space="0" w:color="auto" w:frame="1"/>
        </w:rPr>
      </w:pPr>
      <w:r w:rsidRPr="00153602">
        <w:rPr>
          <w:rStyle w:val="Strong"/>
          <w:rFonts w:asciiTheme="minorHAnsi" w:eastAsiaTheme="majorEastAsia" w:hAnsiTheme="minorHAnsi" w:cstheme="minorHAnsi"/>
          <w:b w:val="0"/>
          <w:color w:val="C00000"/>
          <w:sz w:val="20"/>
          <w:szCs w:val="20"/>
          <w:bdr w:val="none" w:sz="0" w:space="0" w:color="auto" w:frame="1"/>
        </w:rPr>
        <w:t xml:space="preserve">Note: When enabling TDE, </w:t>
      </w:r>
      <w:r w:rsidR="00153602" w:rsidRPr="00153602">
        <w:rPr>
          <w:rStyle w:val="Strong"/>
          <w:rFonts w:asciiTheme="minorHAnsi" w:eastAsiaTheme="majorEastAsia" w:hAnsiTheme="minorHAnsi" w:cstheme="minorHAnsi"/>
          <w:b w:val="0"/>
          <w:color w:val="C00000"/>
          <w:sz w:val="20"/>
          <w:szCs w:val="20"/>
          <w:bdr w:val="none" w:sz="0" w:space="0" w:color="auto" w:frame="1"/>
        </w:rPr>
        <w:t xml:space="preserve">we need to </w:t>
      </w:r>
      <w:r w:rsidRPr="00153602">
        <w:rPr>
          <w:rStyle w:val="Strong"/>
          <w:rFonts w:asciiTheme="minorHAnsi" w:eastAsiaTheme="majorEastAsia" w:hAnsiTheme="minorHAnsi" w:cstheme="minorHAnsi"/>
          <w:b w:val="0"/>
          <w:color w:val="C00000"/>
          <w:sz w:val="20"/>
          <w:szCs w:val="20"/>
          <w:bdr w:val="none" w:sz="0" w:space="0" w:color="auto" w:frame="1"/>
        </w:rPr>
        <w:t xml:space="preserve">make sure to backup the certificate and the key associated with the certificate. </w:t>
      </w:r>
    </w:p>
    <w:p w:rsidR="00136FC1" w:rsidRDefault="00271FB0" w:rsidP="00136FC1">
      <w:pPr>
        <w:pStyle w:val="NormalWeb"/>
        <w:numPr>
          <w:ilvl w:val="0"/>
          <w:numId w:val="24"/>
        </w:numPr>
        <w:shd w:val="clear" w:color="auto" w:fill="FFFFFF"/>
        <w:spacing w:before="0" w:beforeAutospacing="0" w:after="0" w:afterAutospacing="0" w:line="360" w:lineRule="auto"/>
        <w:contextualSpacing/>
        <w:textAlignment w:val="baseline"/>
        <w:rPr>
          <w:rStyle w:val="Strong"/>
          <w:rFonts w:asciiTheme="minorHAnsi" w:eastAsiaTheme="majorEastAsia" w:hAnsiTheme="minorHAnsi" w:cstheme="minorHAnsi"/>
          <w:b w:val="0"/>
          <w:color w:val="C00000"/>
          <w:sz w:val="20"/>
          <w:szCs w:val="20"/>
          <w:bdr w:val="none" w:sz="0" w:space="0" w:color="auto" w:frame="1"/>
        </w:rPr>
      </w:pPr>
      <w:r w:rsidRPr="00153602">
        <w:rPr>
          <w:rStyle w:val="Strong"/>
          <w:rFonts w:asciiTheme="minorHAnsi" w:eastAsiaTheme="majorEastAsia" w:hAnsiTheme="minorHAnsi" w:cstheme="minorHAnsi"/>
          <w:b w:val="0"/>
          <w:color w:val="C00000"/>
          <w:sz w:val="20"/>
          <w:szCs w:val="20"/>
          <w:bdr w:val="none" w:sz="0" w:space="0" w:color="auto" w:frame="1"/>
        </w:rPr>
        <w:t>Without th</w:t>
      </w:r>
      <w:r w:rsidR="00FD1F71" w:rsidRPr="00153602">
        <w:rPr>
          <w:rStyle w:val="Strong"/>
          <w:rFonts w:asciiTheme="minorHAnsi" w:eastAsiaTheme="majorEastAsia" w:hAnsiTheme="minorHAnsi" w:cstheme="minorHAnsi"/>
          <w:b w:val="0"/>
          <w:color w:val="C00000"/>
          <w:sz w:val="20"/>
          <w:szCs w:val="20"/>
          <w:bdr w:val="none" w:sz="0" w:space="0" w:color="auto" w:frame="1"/>
        </w:rPr>
        <w:t>is</w:t>
      </w:r>
      <w:r w:rsidRPr="00153602">
        <w:rPr>
          <w:rStyle w:val="Strong"/>
          <w:rFonts w:asciiTheme="minorHAnsi" w:eastAsiaTheme="majorEastAsia" w:hAnsiTheme="minorHAnsi" w:cstheme="minorHAnsi"/>
          <w:b w:val="0"/>
          <w:color w:val="C00000"/>
          <w:sz w:val="20"/>
          <w:szCs w:val="20"/>
          <w:bdr w:val="none" w:sz="0" w:space="0" w:color="auto" w:frame="1"/>
        </w:rPr>
        <w:t xml:space="preserve"> certificate, </w:t>
      </w:r>
      <w:r w:rsidR="00FD1F71" w:rsidRPr="00153602">
        <w:rPr>
          <w:rStyle w:val="Strong"/>
          <w:rFonts w:asciiTheme="minorHAnsi" w:eastAsiaTheme="majorEastAsia" w:hAnsiTheme="minorHAnsi" w:cstheme="minorHAnsi"/>
          <w:b w:val="0"/>
          <w:color w:val="C00000"/>
          <w:sz w:val="20"/>
          <w:szCs w:val="20"/>
          <w:bdr w:val="none" w:sz="0" w:space="0" w:color="auto" w:frame="1"/>
        </w:rPr>
        <w:t xml:space="preserve">we </w:t>
      </w:r>
      <w:r w:rsidRPr="00153602">
        <w:rPr>
          <w:rStyle w:val="Strong"/>
          <w:rFonts w:asciiTheme="minorHAnsi" w:eastAsiaTheme="majorEastAsia" w:hAnsiTheme="minorHAnsi" w:cstheme="minorHAnsi"/>
          <w:b w:val="0"/>
          <w:color w:val="C00000"/>
          <w:sz w:val="20"/>
          <w:szCs w:val="20"/>
          <w:bdr w:val="none" w:sz="0" w:space="0" w:color="auto" w:frame="1"/>
        </w:rPr>
        <w:t xml:space="preserve">will never be able to restore/attach the database to a different server. </w:t>
      </w:r>
    </w:p>
    <w:p w:rsidR="00136FC1" w:rsidRPr="00136FC1" w:rsidRDefault="00271FB0" w:rsidP="0014220A">
      <w:pPr>
        <w:pStyle w:val="NormalWeb"/>
        <w:numPr>
          <w:ilvl w:val="0"/>
          <w:numId w:val="24"/>
        </w:numPr>
        <w:shd w:val="clear" w:color="auto" w:fill="FFFFFF"/>
        <w:spacing w:before="0" w:beforeAutospacing="0" w:after="0" w:afterAutospacing="0" w:line="360" w:lineRule="auto"/>
        <w:contextualSpacing/>
        <w:textAlignment w:val="baseline"/>
        <w:rPr>
          <w:rStyle w:val="Strong"/>
          <w:rFonts w:asciiTheme="minorHAnsi" w:hAnsiTheme="minorHAnsi" w:cstheme="minorHAnsi"/>
          <w:b w:val="0"/>
          <w:bCs w:val="0"/>
          <w:color w:val="0A0A0A"/>
          <w:sz w:val="20"/>
          <w:szCs w:val="20"/>
        </w:rPr>
      </w:pPr>
      <w:r w:rsidRPr="00136FC1">
        <w:rPr>
          <w:rStyle w:val="Strong"/>
          <w:rFonts w:asciiTheme="minorHAnsi" w:eastAsiaTheme="majorEastAsia" w:hAnsiTheme="minorHAnsi" w:cstheme="minorHAnsi"/>
          <w:b w:val="0"/>
          <w:color w:val="C00000"/>
          <w:sz w:val="20"/>
          <w:szCs w:val="20"/>
          <w:bdr w:val="none" w:sz="0" w:space="0" w:color="auto" w:frame="1"/>
        </w:rPr>
        <w:t xml:space="preserve">The certificate should be available even if the TDE is disabled, part of the transaction log may </w:t>
      </w:r>
      <w:r w:rsidR="00153602" w:rsidRPr="00136FC1">
        <w:rPr>
          <w:rStyle w:val="Strong"/>
          <w:rFonts w:asciiTheme="minorHAnsi" w:eastAsiaTheme="majorEastAsia" w:hAnsiTheme="minorHAnsi" w:cstheme="minorHAnsi"/>
          <w:b w:val="0"/>
          <w:color w:val="C00000"/>
          <w:sz w:val="20"/>
          <w:szCs w:val="20"/>
          <w:bdr w:val="none" w:sz="0" w:space="0" w:color="auto" w:frame="1"/>
        </w:rPr>
        <w:t>remain</w:t>
      </w:r>
      <w:r w:rsidRPr="00136FC1">
        <w:rPr>
          <w:rStyle w:val="Strong"/>
          <w:rFonts w:asciiTheme="minorHAnsi" w:eastAsiaTheme="majorEastAsia" w:hAnsiTheme="minorHAnsi" w:cstheme="minorHAnsi"/>
          <w:b w:val="0"/>
          <w:color w:val="C00000"/>
          <w:sz w:val="20"/>
          <w:szCs w:val="20"/>
          <w:bdr w:val="none" w:sz="0" w:space="0" w:color="auto" w:frame="1"/>
        </w:rPr>
        <w:t xml:space="preserve"> </w:t>
      </w:r>
      <w:r w:rsidR="00153602" w:rsidRPr="00136FC1">
        <w:rPr>
          <w:rStyle w:val="Strong"/>
          <w:rFonts w:asciiTheme="minorHAnsi" w:eastAsiaTheme="majorEastAsia" w:hAnsiTheme="minorHAnsi" w:cstheme="minorHAnsi"/>
          <w:b w:val="0"/>
          <w:color w:val="C00000"/>
          <w:sz w:val="20"/>
          <w:szCs w:val="20"/>
          <w:bdr w:val="none" w:sz="0" w:space="0" w:color="auto" w:frame="1"/>
        </w:rPr>
        <w:t xml:space="preserve">still </w:t>
      </w:r>
      <w:r w:rsidRPr="00136FC1">
        <w:rPr>
          <w:rStyle w:val="Strong"/>
          <w:rFonts w:asciiTheme="minorHAnsi" w:eastAsiaTheme="majorEastAsia" w:hAnsiTheme="minorHAnsi" w:cstheme="minorHAnsi"/>
          <w:b w:val="0"/>
          <w:color w:val="C00000"/>
          <w:sz w:val="20"/>
          <w:szCs w:val="20"/>
          <w:bdr w:val="none" w:sz="0" w:space="0" w:color="auto" w:frame="1"/>
        </w:rPr>
        <w:t xml:space="preserve">protected and the certificate may be required until a full </w:t>
      </w:r>
      <w:r w:rsidR="00153602" w:rsidRPr="00136FC1">
        <w:rPr>
          <w:rStyle w:val="Strong"/>
          <w:rFonts w:asciiTheme="minorHAnsi" w:eastAsiaTheme="majorEastAsia" w:hAnsiTheme="minorHAnsi" w:cstheme="minorHAnsi"/>
          <w:b w:val="0"/>
          <w:color w:val="C00000"/>
          <w:sz w:val="20"/>
          <w:szCs w:val="20"/>
          <w:bdr w:val="none" w:sz="0" w:space="0" w:color="auto" w:frame="1"/>
        </w:rPr>
        <w:t xml:space="preserve">database </w:t>
      </w:r>
      <w:r w:rsidRPr="00136FC1">
        <w:rPr>
          <w:rStyle w:val="Strong"/>
          <w:rFonts w:asciiTheme="minorHAnsi" w:eastAsiaTheme="majorEastAsia" w:hAnsiTheme="minorHAnsi" w:cstheme="minorHAnsi"/>
          <w:b w:val="0"/>
          <w:color w:val="C00000"/>
          <w:sz w:val="20"/>
          <w:szCs w:val="20"/>
          <w:bdr w:val="none" w:sz="0" w:space="0" w:color="auto" w:frame="1"/>
        </w:rPr>
        <w:t xml:space="preserve">backup is </w:t>
      </w:r>
      <w:r w:rsidR="00153602" w:rsidRPr="00136FC1">
        <w:rPr>
          <w:rStyle w:val="Strong"/>
          <w:rFonts w:asciiTheme="minorHAnsi" w:eastAsiaTheme="majorEastAsia" w:hAnsiTheme="minorHAnsi" w:cstheme="minorHAnsi"/>
          <w:b w:val="0"/>
          <w:color w:val="C00000"/>
          <w:sz w:val="20"/>
          <w:szCs w:val="20"/>
          <w:bdr w:val="none" w:sz="0" w:space="0" w:color="auto" w:frame="1"/>
        </w:rPr>
        <w:t>taken</w:t>
      </w:r>
      <w:r w:rsidRPr="00136FC1">
        <w:rPr>
          <w:rStyle w:val="Strong"/>
          <w:rFonts w:asciiTheme="minorHAnsi" w:eastAsiaTheme="majorEastAsia" w:hAnsiTheme="minorHAnsi" w:cstheme="minorHAnsi"/>
          <w:b w:val="0"/>
          <w:color w:val="C00000"/>
          <w:sz w:val="20"/>
          <w:szCs w:val="20"/>
          <w:bdr w:val="none" w:sz="0" w:space="0" w:color="auto" w:frame="1"/>
        </w:rPr>
        <w:t>.</w:t>
      </w:r>
    </w:p>
    <w:p w:rsidR="00136FC1" w:rsidRDefault="00271FB0" w:rsidP="0014220A">
      <w:pPr>
        <w:pStyle w:val="NormalWeb"/>
        <w:numPr>
          <w:ilvl w:val="0"/>
          <w:numId w:val="24"/>
        </w:numPr>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136FC1">
        <w:rPr>
          <w:rFonts w:asciiTheme="minorHAnsi" w:hAnsiTheme="minorHAnsi" w:cstheme="minorHAnsi"/>
          <w:color w:val="0A0A0A"/>
          <w:sz w:val="20"/>
          <w:szCs w:val="20"/>
        </w:rPr>
        <w:t xml:space="preserve">Enabling TDE isn’t as straightforward as it is for a database outside of an availability group. </w:t>
      </w:r>
    </w:p>
    <w:p w:rsidR="00271FB0" w:rsidRPr="00136FC1" w:rsidRDefault="00271FB0" w:rsidP="0014220A">
      <w:pPr>
        <w:pStyle w:val="NormalWeb"/>
        <w:numPr>
          <w:ilvl w:val="0"/>
          <w:numId w:val="24"/>
        </w:numPr>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136FC1">
        <w:rPr>
          <w:rFonts w:asciiTheme="minorHAnsi" w:hAnsiTheme="minorHAnsi" w:cstheme="minorHAnsi"/>
          <w:color w:val="0A0A0A"/>
          <w:sz w:val="20"/>
          <w:szCs w:val="20"/>
        </w:rPr>
        <w:t>Databases that are in the availability group requires certain considerations and precautions to enable TDE which is explained step by step as follows:</w:t>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shd w:val="clear" w:color="auto" w:fill="FFFFFF"/>
        <w:spacing w:line="360" w:lineRule="auto"/>
        <w:contextualSpacing/>
        <w:textAlignment w:val="baseline"/>
        <w:outlineLvl w:val="0"/>
        <w:rPr>
          <w:rFonts w:cstheme="minorHAnsi"/>
          <w:b/>
          <w:color w:val="0A0A0A"/>
          <w:sz w:val="20"/>
          <w:szCs w:val="20"/>
          <w:shd w:val="clear" w:color="auto" w:fill="FFFFFF"/>
        </w:rPr>
      </w:pPr>
      <w:r w:rsidRPr="00986DF9">
        <w:rPr>
          <w:rFonts w:cstheme="minorHAnsi"/>
          <w:color w:val="0A0A0A"/>
          <w:sz w:val="20"/>
          <w:szCs w:val="20"/>
          <w:highlight w:val="cyan"/>
          <w:shd w:val="clear" w:color="auto" w:fill="FFFFFF"/>
        </w:rPr>
        <w:t>1</w:t>
      </w:r>
      <w:r w:rsidRPr="00986DF9">
        <w:rPr>
          <w:rFonts w:cstheme="minorHAnsi"/>
          <w:b/>
          <w:color w:val="0A0A0A"/>
          <w:sz w:val="20"/>
          <w:szCs w:val="20"/>
          <w:highlight w:val="cyan"/>
          <w:shd w:val="clear" w:color="auto" w:fill="FFFFFF"/>
        </w:rPr>
        <w:t xml:space="preserve">.Here we have a </w:t>
      </w:r>
      <w:r w:rsidR="003B79F5" w:rsidRPr="00986DF9">
        <w:rPr>
          <w:rFonts w:cstheme="minorHAnsi"/>
          <w:b/>
          <w:color w:val="0A0A0A"/>
          <w:sz w:val="20"/>
          <w:szCs w:val="20"/>
          <w:highlight w:val="cyan"/>
          <w:shd w:val="clear" w:color="auto" w:fill="FFFFFF"/>
        </w:rPr>
        <w:t>2-node</w:t>
      </w:r>
      <w:r w:rsidRPr="00986DF9">
        <w:rPr>
          <w:rFonts w:cstheme="minorHAnsi"/>
          <w:b/>
          <w:color w:val="0A0A0A"/>
          <w:sz w:val="20"/>
          <w:szCs w:val="20"/>
          <w:highlight w:val="cyan"/>
          <w:shd w:val="clear" w:color="auto" w:fill="FFFFFF"/>
        </w:rPr>
        <w:t xml:space="preserve"> cluster and</w:t>
      </w:r>
      <w:r w:rsidR="00FD1F71" w:rsidRPr="00986DF9">
        <w:rPr>
          <w:rFonts w:cstheme="minorHAnsi"/>
          <w:b/>
          <w:color w:val="0A0A0A"/>
          <w:sz w:val="20"/>
          <w:szCs w:val="20"/>
          <w:highlight w:val="cyan"/>
          <w:shd w:val="clear" w:color="auto" w:fill="FFFFFF"/>
        </w:rPr>
        <w:t xml:space="preserve"> </w:t>
      </w:r>
      <w:r w:rsidRPr="00986DF9">
        <w:rPr>
          <w:rFonts w:cstheme="minorHAnsi"/>
          <w:b/>
          <w:color w:val="0A0A0A"/>
          <w:sz w:val="20"/>
          <w:szCs w:val="20"/>
          <w:highlight w:val="cyan"/>
          <w:shd w:val="clear" w:color="auto" w:fill="FFFFFF"/>
        </w:rPr>
        <w:t xml:space="preserve">can see </w:t>
      </w:r>
      <w:r w:rsidR="00FD1F71" w:rsidRPr="00986DF9">
        <w:rPr>
          <w:rFonts w:cstheme="minorHAnsi"/>
          <w:b/>
          <w:color w:val="0A0A0A"/>
          <w:sz w:val="20"/>
          <w:szCs w:val="20"/>
          <w:highlight w:val="cyan"/>
          <w:shd w:val="clear" w:color="auto" w:fill="FFFFFF"/>
        </w:rPr>
        <w:t>only</w:t>
      </w:r>
      <w:r w:rsidRPr="00986DF9">
        <w:rPr>
          <w:rFonts w:cstheme="minorHAnsi"/>
          <w:b/>
          <w:color w:val="0A0A0A"/>
          <w:sz w:val="20"/>
          <w:szCs w:val="20"/>
          <w:highlight w:val="cyan"/>
          <w:shd w:val="clear" w:color="auto" w:fill="FFFFFF"/>
        </w:rPr>
        <w:t xml:space="preserve"> 1 test database </w:t>
      </w:r>
      <w:r w:rsidR="005A7056" w:rsidRPr="00986DF9">
        <w:rPr>
          <w:rFonts w:cstheme="minorHAnsi"/>
          <w:b/>
          <w:color w:val="0A0A0A"/>
          <w:sz w:val="20"/>
          <w:szCs w:val="20"/>
          <w:highlight w:val="cyan"/>
          <w:shd w:val="clear" w:color="auto" w:fill="FFFFFF"/>
        </w:rPr>
        <w:t>(</w:t>
      </w:r>
      <w:r w:rsidR="00D53BBB" w:rsidRPr="00986DF9">
        <w:rPr>
          <w:rFonts w:cstheme="minorHAnsi"/>
          <w:b/>
          <w:color w:val="0A0A0A"/>
          <w:sz w:val="20"/>
          <w:szCs w:val="20"/>
          <w:highlight w:val="cyan"/>
          <w:shd w:val="clear" w:color="auto" w:fill="FFFFFF"/>
        </w:rPr>
        <w:t>DB Name: Test</w:t>
      </w:r>
      <w:r w:rsidR="005A7056" w:rsidRPr="00986DF9">
        <w:rPr>
          <w:rFonts w:cstheme="minorHAnsi"/>
          <w:b/>
          <w:color w:val="0A0A0A"/>
          <w:sz w:val="20"/>
          <w:szCs w:val="20"/>
          <w:highlight w:val="cyan"/>
          <w:shd w:val="clear" w:color="auto" w:fill="FFFFFF"/>
        </w:rPr>
        <w:t xml:space="preserve">) </w:t>
      </w:r>
      <w:r w:rsidRPr="00986DF9">
        <w:rPr>
          <w:rFonts w:cstheme="minorHAnsi"/>
          <w:b/>
          <w:color w:val="0A0A0A"/>
          <w:sz w:val="20"/>
          <w:szCs w:val="20"/>
          <w:highlight w:val="cyan"/>
          <w:shd w:val="clear" w:color="auto" w:fill="FFFFFF"/>
        </w:rPr>
        <w:t xml:space="preserve">on the </w:t>
      </w:r>
      <w:r w:rsidR="00FD1F71" w:rsidRPr="00986DF9">
        <w:rPr>
          <w:rFonts w:cstheme="minorHAnsi"/>
          <w:b/>
          <w:color w:val="0A0A0A"/>
          <w:sz w:val="20"/>
          <w:szCs w:val="20"/>
          <w:highlight w:val="cyan"/>
          <w:shd w:val="clear" w:color="auto" w:fill="FFFFFF"/>
        </w:rPr>
        <w:t>PRIMAY REPLICA which i</w:t>
      </w:r>
      <w:r w:rsidRPr="00986DF9">
        <w:rPr>
          <w:rFonts w:cstheme="minorHAnsi"/>
          <w:b/>
          <w:color w:val="0A0A0A"/>
          <w:sz w:val="20"/>
          <w:szCs w:val="20"/>
          <w:highlight w:val="cyan"/>
          <w:shd w:val="clear" w:color="auto" w:fill="FFFFFF"/>
        </w:rPr>
        <w:t>s not part of the availability group yet. When enabling TDE on Always</w:t>
      </w:r>
      <w:r w:rsidR="0099034C">
        <w:rPr>
          <w:rFonts w:cstheme="minorHAnsi"/>
          <w:b/>
          <w:color w:val="0A0A0A"/>
          <w:sz w:val="20"/>
          <w:szCs w:val="20"/>
          <w:highlight w:val="cyan"/>
          <w:shd w:val="clear" w:color="auto" w:fill="FFFFFF"/>
        </w:rPr>
        <w:t>-</w:t>
      </w:r>
      <w:r w:rsidRPr="00986DF9">
        <w:rPr>
          <w:rFonts w:cstheme="minorHAnsi"/>
          <w:b/>
          <w:color w:val="0A0A0A"/>
          <w:sz w:val="20"/>
          <w:szCs w:val="20"/>
          <w:highlight w:val="cyan"/>
          <w:shd w:val="clear" w:color="auto" w:fill="FFFFFF"/>
        </w:rPr>
        <w:t xml:space="preserve">On, </w:t>
      </w:r>
      <w:r w:rsidR="00FD1F71" w:rsidRPr="00986DF9">
        <w:rPr>
          <w:rFonts w:cstheme="minorHAnsi"/>
          <w:b/>
          <w:color w:val="0A0A0A"/>
          <w:sz w:val="20"/>
          <w:szCs w:val="20"/>
          <w:highlight w:val="cyan"/>
          <w:shd w:val="clear" w:color="auto" w:fill="FFFFFF"/>
        </w:rPr>
        <w:t xml:space="preserve">we need </w:t>
      </w:r>
      <w:r w:rsidRPr="00986DF9">
        <w:rPr>
          <w:rFonts w:cstheme="minorHAnsi"/>
          <w:b/>
          <w:color w:val="0A0A0A"/>
          <w:sz w:val="20"/>
          <w:szCs w:val="20"/>
          <w:highlight w:val="cyan"/>
          <w:shd w:val="clear" w:color="auto" w:fill="FFFFFF"/>
        </w:rPr>
        <w:t>to make sure that our database ha</w:t>
      </w:r>
      <w:r w:rsidR="00986DF9" w:rsidRPr="00986DF9">
        <w:rPr>
          <w:rFonts w:cstheme="minorHAnsi"/>
          <w:b/>
          <w:color w:val="0A0A0A"/>
          <w:sz w:val="20"/>
          <w:szCs w:val="20"/>
          <w:highlight w:val="cyan"/>
          <w:shd w:val="clear" w:color="auto" w:fill="FFFFFF"/>
        </w:rPr>
        <w:t>s</w:t>
      </w:r>
      <w:r w:rsidRPr="00986DF9">
        <w:rPr>
          <w:rFonts w:cstheme="minorHAnsi"/>
          <w:b/>
          <w:color w:val="0A0A0A"/>
          <w:sz w:val="20"/>
          <w:szCs w:val="20"/>
          <w:highlight w:val="cyan"/>
          <w:shd w:val="clear" w:color="auto" w:fill="FFFFFF"/>
        </w:rPr>
        <w:t xml:space="preserve"> been removed from the AG or else the database on the secondary nodes will change to SUSPECT MODE.</w:t>
      </w:r>
    </w:p>
    <w:p w:rsidR="00271FB0" w:rsidRPr="00FD1F71" w:rsidRDefault="00271FB0" w:rsidP="00271FB0">
      <w:pPr>
        <w:shd w:val="clear" w:color="auto" w:fill="FFFFFF"/>
        <w:spacing w:line="360" w:lineRule="auto"/>
        <w:contextualSpacing/>
        <w:textAlignment w:val="baseline"/>
        <w:outlineLvl w:val="0"/>
        <w:rPr>
          <w:rFonts w:cstheme="minorHAnsi"/>
          <w:color w:val="0A0A0A"/>
          <w:sz w:val="20"/>
          <w:szCs w:val="20"/>
          <w:shd w:val="clear" w:color="auto" w:fill="FFFFFF"/>
        </w:rPr>
      </w:pP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1AA396A1" wp14:editId="11692B81">
            <wp:extent cx="2121408" cy="247223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164" cy="2512739"/>
                    </a:xfrm>
                    <a:prstGeom prst="rect">
                      <a:avLst/>
                    </a:prstGeom>
                  </pic:spPr>
                </pic:pic>
              </a:graphicData>
            </a:graphic>
          </wp:inline>
        </w:drawing>
      </w: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136FC1" w:rsidRDefault="00136FC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136FC1">
        <w:rPr>
          <w:rFonts w:asciiTheme="minorHAnsi" w:hAnsiTheme="minorHAnsi" w:cstheme="minorHAnsi"/>
          <w:b/>
          <w:color w:val="0A0A0A"/>
          <w:sz w:val="20"/>
          <w:szCs w:val="20"/>
        </w:rPr>
        <w:lastRenderedPageBreak/>
        <w:t>ON THE PRIMARY NODE</w:t>
      </w:r>
      <w:r w:rsidRPr="00FD1F71">
        <w:rPr>
          <w:rFonts w:asciiTheme="minorHAnsi" w:hAnsiTheme="minorHAnsi" w:cstheme="minorHAnsi"/>
          <w:color w:val="0A0A0A"/>
          <w:sz w:val="20"/>
          <w:szCs w:val="20"/>
        </w:rPr>
        <w:t xml:space="preserve"> – Verify that the primary node has a Database Master Key (DMK) in the master database.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271FB0" w:rsidRPr="00FD1F71" w:rsidRDefault="00271FB0" w:rsidP="00756AEC">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3955A5"/>
          <w:kern w:val="36"/>
          <w:sz w:val="20"/>
          <w:szCs w:val="20"/>
        </w:rPr>
      </w:pPr>
      <w:r w:rsidRPr="005A7056">
        <w:rPr>
          <w:rFonts w:asciiTheme="minorHAnsi" w:hAnsiTheme="minorHAnsi" w:cstheme="minorHAnsi"/>
          <w:color w:val="0A0A0A"/>
          <w:sz w:val="16"/>
          <w:szCs w:val="16"/>
          <w:highlight w:val="yellow"/>
        </w:rPr>
        <w:t>SELECT * FROM</w:t>
      </w:r>
      <w:r w:rsidRPr="005A7056">
        <w:rPr>
          <w:rFonts w:asciiTheme="minorHAnsi" w:hAnsiTheme="minorHAnsi" w:cstheme="minorHAnsi"/>
          <w:color w:val="0A0A0A"/>
          <w:sz w:val="16"/>
          <w:szCs w:val="16"/>
          <w:highlight w:val="yellow"/>
        </w:rPr>
        <w:br/>
      </w:r>
      <w:proofErr w:type="spellStart"/>
      <w:r w:rsidRPr="005A7056">
        <w:rPr>
          <w:rFonts w:asciiTheme="minorHAnsi" w:hAnsiTheme="minorHAnsi" w:cstheme="minorHAnsi"/>
          <w:color w:val="0A0A0A"/>
          <w:sz w:val="16"/>
          <w:szCs w:val="16"/>
          <w:highlight w:val="yellow"/>
        </w:rPr>
        <w:t>sys.symmetric_keys</w:t>
      </w:r>
      <w:proofErr w:type="spellEnd"/>
      <w:r w:rsidRPr="005A7056">
        <w:rPr>
          <w:rFonts w:asciiTheme="minorHAnsi" w:hAnsiTheme="minorHAnsi" w:cstheme="minorHAnsi"/>
          <w:color w:val="0A0A0A"/>
          <w:sz w:val="16"/>
          <w:szCs w:val="16"/>
          <w:highlight w:val="yellow"/>
        </w:rPr>
        <w:br/>
        <w:t>WHERE name = ‘##</w:t>
      </w:r>
      <w:proofErr w:type="spellStart"/>
      <w:r w:rsidRPr="005A7056">
        <w:rPr>
          <w:rFonts w:asciiTheme="minorHAnsi" w:hAnsiTheme="minorHAnsi" w:cstheme="minorHAnsi"/>
          <w:color w:val="0A0A0A"/>
          <w:sz w:val="16"/>
          <w:szCs w:val="16"/>
          <w:highlight w:val="yellow"/>
        </w:rPr>
        <w:t>MS_DatabaseMasterKey</w:t>
      </w:r>
      <w:proofErr w:type="spellEnd"/>
      <w:r w:rsidRPr="005A7056">
        <w:rPr>
          <w:rFonts w:asciiTheme="minorHAnsi" w:hAnsiTheme="minorHAnsi" w:cstheme="minorHAnsi"/>
          <w:color w:val="0A0A0A"/>
          <w:sz w:val="16"/>
          <w:szCs w:val="16"/>
          <w:highlight w:val="yellow"/>
        </w:rPr>
        <w:t>##’</w:t>
      </w: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703A6E2" wp14:editId="656C0EB5">
            <wp:extent cx="6174028" cy="12715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389" cy="1274489"/>
                    </a:xfrm>
                    <a:prstGeom prst="rect">
                      <a:avLst/>
                    </a:prstGeom>
                  </pic:spPr>
                </pic:pic>
              </a:graphicData>
            </a:graphic>
          </wp:inline>
        </w:drawing>
      </w:r>
    </w:p>
    <w:p w:rsidR="00271FB0"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2.</w:t>
      </w:r>
      <w:r w:rsidR="004B526A">
        <w:rPr>
          <w:rFonts w:asciiTheme="minorHAnsi" w:hAnsiTheme="minorHAnsi" w:cstheme="minorHAnsi"/>
          <w:color w:val="0A0A0A"/>
          <w:sz w:val="20"/>
          <w:szCs w:val="20"/>
          <w:highlight w:val="cyan"/>
        </w:rPr>
        <w:t xml:space="preserve"> Use Create</w:t>
      </w:r>
      <w:r w:rsidRPr="00986DF9">
        <w:rPr>
          <w:rFonts w:asciiTheme="minorHAnsi" w:hAnsiTheme="minorHAnsi" w:cstheme="minorHAnsi"/>
          <w:color w:val="0A0A0A"/>
          <w:sz w:val="20"/>
          <w:szCs w:val="20"/>
          <w:highlight w:val="cyan"/>
        </w:rPr>
        <w:t xml:space="preserve"> Master Key </w:t>
      </w:r>
      <w:r w:rsidR="004B526A">
        <w:rPr>
          <w:rFonts w:asciiTheme="minorHAnsi" w:hAnsiTheme="minorHAnsi" w:cstheme="minorHAnsi"/>
          <w:color w:val="0A0A0A"/>
          <w:sz w:val="20"/>
          <w:szCs w:val="20"/>
          <w:highlight w:val="cyan"/>
        </w:rPr>
        <w:t xml:space="preserve">if it </w:t>
      </w:r>
      <w:r w:rsidRPr="00986DF9">
        <w:rPr>
          <w:rFonts w:asciiTheme="minorHAnsi" w:hAnsiTheme="minorHAnsi" w:cstheme="minorHAnsi"/>
          <w:color w:val="0A0A0A"/>
          <w:sz w:val="20"/>
          <w:szCs w:val="20"/>
          <w:highlight w:val="cyan"/>
        </w:rPr>
        <w:t>doesn’t exist</w:t>
      </w:r>
      <w:r w:rsidR="003B79F5">
        <w:rPr>
          <w:rFonts w:asciiTheme="minorHAnsi" w:hAnsiTheme="minorHAnsi" w:cstheme="minorHAnsi"/>
          <w:color w:val="0A0A0A"/>
          <w:sz w:val="20"/>
          <w:szCs w:val="20"/>
          <w:highlight w:val="cyan"/>
        </w:rPr>
        <w:t xml:space="preserve"> </w:t>
      </w:r>
      <w:r w:rsidR="004B526A">
        <w:rPr>
          <w:rFonts w:asciiTheme="minorHAnsi" w:hAnsiTheme="minorHAnsi" w:cstheme="minorHAnsi"/>
          <w:color w:val="0A0A0A"/>
          <w:sz w:val="20"/>
          <w:szCs w:val="20"/>
          <w:highlight w:val="cyan"/>
        </w:rPr>
        <w:t>(or) use Alter Master Key if it already exists and change the password if it is not known</w:t>
      </w:r>
      <w:r w:rsidRPr="00986DF9">
        <w:rPr>
          <w:rFonts w:asciiTheme="minorHAnsi" w:hAnsiTheme="minorHAnsi" w:cstheme="minorHAnsi"/>
          <w:color w:val="0A0A0A"/>
          <w:sz w:val="20"/>
          <w:szCs w:val="20"/>
          <w:highlight w:val="cyan"/>
        </w:rPr>
        <w:t>.</w:t>
      </w:r>
    </w:p>
    <w:p w:rsidR="004B526A" w:rsidRPr="004B526A" w:rsidRDefault="004B526A"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833C0B" w:themeColor="accent2" w:themeShade="80"/>
          <w:sz w:val="12"/>
          <w:szCs w:val="20"/>
        </w:rPr>
      </w:pPr>
      <w:r w:rsidRPr="004B526A">
        <w:rPr>
          <w:rFonts w:asciiTheme="minorHAnsi" w:hAnsiTheme="minorHAnsi" w:cstheme="minorHAnsi"/>
          <w:b/>
          <w:color w:val="833C0B" w:themeColor="accent2" w:themeShade="80"/>
          <w:sz w:val="12"/>
          <w:szCs w:val="20"/>
        </w:rPr>
        <w:t xml:space="preserve">Note: </w:t>
      </w:r>
      <w:r w:rsidRPr="004B526A">
        <w:rPr>
          <w:rFonts w:asciiTheme="minorHAnsi" w:eastAsiaTheme="minorHAnsi" w:hAnsiTheme="minorHAnsi" w:cstheme="minorHAnsi"/>
          <w:b/>
          <w:color w:val="833C0B" w:themeColor="accent2" w:themeShade="80"/>
          <w:sz w:val="14"/>
          <w:szCs w:val="22"/>
          <w:lang w:val="en-US" w:eastAsia="en-US"/>
        </w:rPr>
        <w:t>The Service Master Key is the root of SQL Server's </w:t>
      </w:r>
      <w:hyperlink r:id="rId10" w:history="1">
        <w:r w:rsidRPr="004B526A">
          <w:rPr>
            <w:rFonts w:asciiTheme="minorHAnsi" w:eastAsiaTheme="minorHAnsi" w:hAnsiTheme="minorHAnsi" w:cstheme="minorHAnsi"/>
            <w:b/>
            <w:color w:val="833C0B" w:themeColor="accent2" w:themeShade="80"/>
            <w:sz w:val="14"/>
            <w:szCs w:val="22"/>
            <w:u w:val="single"/>
            <w:lang w:val="en-US" w:eastAsia="en-US"/>
          </w:rPr>
          <w:t>Encryption Hierarchy</w:t>
        </w:r>
      </w:hyperlink>
      <w:r w:rsidRPr="004B526A">
        <w:rPr>
          <w:rFonts w:asciiTheme="minorHAnsi" w:eastAsiaTheme="minorHAnsi" w:hAnsiTheme="minorHAnsi" w:cstheme="minorHAnsi"/>
          <w:b/>
          <w:color w:val="833C0B" w:themeColor="accent2" w:themeShade="80"/>
          <w:sz w:val="14"/>
          <w:szCs w:val="22"/>
          <w:lang w:val="en-US" w:eastAsia="en-US"/>
        </w:rPr>
        <w:t xml:space="preserve">. </w:t>
      </w:r>
      <w:r>
        <w:rPr>
          <w:rFonts w:asciiTheme="minorHAnsi" w:eastAsiaTheme="minorHAnsi" w:hAnsiTheme="minorHAnsi" w:cstheme="minorHAnsi"/>
          <w:b/>
          <w:color w:val="833C0B" w:themeColor="accent2" w:themeShade="80"/>
          <w:sz w:val="14"/>
          <w:szCs w:val="22"/>
          <w:lang w:val="en-US" w:eastAsia="en-US"/>
        </w:rPr>
        <w:t>T</w:t>
      </w:r>
      <w:r w:rsidRPr="004B526A">
        <w:rPr>
          <w:rFonts w:asciiTheme="minorHAnsi" w:eastAsiaTheme="minorHAnsi" w:hAnsiTheme="minorHAnsi" w:cstheme="minorHAnsi"/>
          <w:b/>
          <w:color w:val="833C0B" w:themeColor="accent2" w:themeShade="80"/>
          <w:sz w:val="14"/>
          <w:szCs w:val="22"/>
          <w:lang w:val="en-US" w:eastAsia="en-US"/>
        </w:rPr>
        <w:t>here can only be 1 service master key per SQL Server instance. The service master key is used to protect (encrypt) other keys, mainly the database master keys. It cannot be used directly to encrypt data. And we can't create one our self.</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271FB0"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CREATE MASTER KEY ENCRYPTION</w:t>
      </w:r>
      <w:r w:rsidR="008F5164">
        <w:rPr>
          <w:rFonts w:asciiTheme="minorHAnsi" w:hAnsiTheme="minorHAnsi" w:cstheme="minorHAnsi"/>
          <w:color w:val="0A0A0A"/>
          <w:sz w:val="16"/>
          <w:szCs w:val="16"/>
          <w:highlight w:val="yellow"/>
        </w:rPr>
        <w:t xml:space="preserve"> </w:t>
      </w:r>
      <w:r w:rsidRPr="005A7056">
        <w:rPr>
          <w:rFonts w:asciiTheme="minorHAnsi" w:hAnsiTheme="minorHAnsi" w:cstheme="minorHAnsi"/>
          <w:color w:val="0A0A0A"/>
          <w:sz w:val="16"/>
          <w:szCs w:val="16"/>
          <w:highlight w:val="yellow"/>
        </w:rPr>
        <w:t>BY PASSWORD = ‘P@$$word1234’;</w:t>
      </w:r>
      <w:r w:rsidRPr="005A7056">
        <w:rPr>
          <w:rFonts w:asciiTheme="minorHAnsi" w:hAnsiTheme="minorHAnsi" w:cstheme="minorHAnsi"/>
          <w:color w:val="0A0A0A"/>
          <w:sz w:val="16"/>
          <w:szCs w:val="16"/>
          <w:highlight w:val="yellow"/>
        </w:rPr>
        <w:br/>
        <w:t>GO</w:t>
      </w:r>
    </w:p>
    <w:p w:rsidR="00E617E6" w:rsidRPr="008F5164" w:rsidRDefault="00E617E6"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C45911" w:themeColor="accent2" w:themeShade="BF"/>
          <w:sz w:val="16"/>
          <w:szCs w:val="16"/>
        </w:rPr>
      </w:pPr>
      <w:r w:rsidRPr="008F5164">
        <w:rPr>
          <w:rFonts w:asciiTheme="minorHAnsi" w:hAnsiTheme="minorHAnsi" w:cstheme="minorHAnsi"/>
          <w:b/>
          <w:color w:val="C45911" w:themeColor="accent2" w:themeShade="BF"/>
          <w:sz w:val="16"/>
          <w:szCs w:val="16"/>
        </w:rPr>
        <w:t>(0r)</w:t>
      </w:r>
      <w:r w:rsidR="008F5164">
        <w:rPr>
          <w:rFonts w:asciiTheme="minorHAnsi" w:hAnsiTheme="minorHAnsi" w:cstheme="minorHAnsi"/>
          <w:b/>
          <w:color w:val="C45911" w:themeColor="accent2" w:themeShade="BF"/>
          <w:sz w:val="16"/>
          <w:szCs w:val="16"/>
        </w:rPr>
        <w:t xml:space="preserve"> – Below is used to Alter the existing master key and provide the new password.</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use master</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go</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alter master key</w:t>
      </w:r>
      <w:r w:rsidR="008F5164">
        <w:rPr>
          <w:rFonts w:asciiTheme="minorHAnsi" w:hAnsiTheme="minorHAnsi" w:cstheme="minorHAnsi"/>
          <w:color w:val="0A0A0A"/>
          <w:sz w:val="16"/>
          <w:szCs w:val="16"/>
          <w:highlight w:val="yellow"/>
        </w:rPr>
        <w:t xml:space="preserve"> </w:t>
      </w:r>
      <w:r w:rsidRPr="00E617E6">
        <w:rPr>
          <w:rFonts w:asciiTheme="minorHAnsi" w:hAnsiTheme="minorHAnsi" w:cstheme="minorHAnsi"/>
          <w:color w:val="0A0A0A"/>
          <w:sz w:val="16"/>
          <w:szCs w:val="16"/>
          <w:highlight w:val="yellow"/>
        </w:rPr>
        <w:t>add encryption by password = 'P@$$word1234'</w:t>
      </w:r>
    </w:p>
    <w:p w:rsid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go</w:t>
      </w:r>
    </w:p>
    <w:p w:rsidR="00B03A56" w:rsidRPr="008F5164" w:rsidRDefault="00B03A56" w:rsidP="00B03A56">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C45911" w:themeColor="accent2" w:themeShade="BF"/>
          <w:sz w:val="16"/>
          <w:szCs w:val="16"/>
        </w:rPr>
      </w:pPr>
      <w:r w:rsidRPr="008F5164">
        <w:rPr>
          <w:rFonts w:asciiTheme="minorHAnsi" w:hAnsiTheme="minorHAnsi" w:cstheme="minorHAnsi"/>
          <w:b/>
          <w:color w:val="C45911" w:themeColor="accent2" w:themeShade="BF"/>
          <w:sz w:val="16"/>
          <w:szCs w:val="16"/>
        </w:rPr>
        <w:t>(0r)</w:t>
      </w:r>
      <w:r>
        <w:rPr>
          <w:rFonts w:asciiTheme="minorHAnsi" w:hAnsiTheme="minorHAnsi" w:cstheme="minorHAnsi"/>
          <w:b/>
          <w:color w:val="C45911" w:themeColor="accent2" w:themeShade="BF"/>
          <w:sz w:val="16"/>
          <w:szCs w:val="16"/>
        </w:rPr>
        <w:t xml:space="preserve"> – Below is used to </w:t>
      </w:r>
      <w:r w:rsidR="00C802CD">
        <w:rPr>
          <w:rFonts w:asciiTheme="minorHAnsi" w:hAnsiTheme="minorHAnsi" w:cstheme="minorHAnsi"/>
          <w:b/>
          <w:color w:val="C45911" w:themeColor="accent2" w:themeShade="BF"/>
          <w:sz w:val="16"/>
          <w:szCs w:val="16"/>
        </w:rPr>
        <w:t>Overwrite (Re-Generate)</w:t>
      </w:r>
      <w:r>
        <w:rPr>
          <w:rFonts w:asciiTheme="minorHAnsi" w:hAnsiTheme="minorHAnsi" w:cstheme="minorHAnsi"/>
          <w:b/>
          <w:color w:val="C45911" w:themeColor="accent2" w:themeShade="BF"/>
          <w:sz w:val="16"/>
          <w:szCs w:val="16"/>
        </w:rPr>
        <w:t xml:space="preserve"> the existing master key and provide the new password.</w:t>
      </w:r>
    </w:p>
    <w:p w:rsidR="00B03A56" w:rsidRPr="00C802CD" w:rsidRDefault="00B03A5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Use master</w:t>
      </w:r>
    </w:p>
    <w:p w:rsidR="00B03A56" w:rsidRPr="00C802CD" w:rsidRDefault="00B03A5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go</w:t>
      </w:r>
    </w:p>
    <w:p w:rsidR="007309E6" w:rsidRDefault="007309E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ALTER MASTER KEY REGENERATE WITH ENCRYPTION BY PASSWORD = 'P@$$word1234';</w:t>
      </w:r>
    </w:p>
    <w:p w:rsidR="00BC6E2D" w:rsidRPr="00C802CD" w:rsidRDefault="00BC6E2D"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Pr>
          <w:noProof/>
        </w:rPr>
        <w:drawing>
          <wp:inline distT="0" distB="0" distL="0" distR="0" wp14:anchorId="52507A99" wp14:editId="1955BD9B">
            <wp:extent cx="3972153" cy="14203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6091" cy="1450322"/>
                    </a:xfrm>
                    <a:prstGeom prst="rect">
                      <a:avLst/>
                    </a:prstGeom>
                  </pic:spPr>
                </pic:pic>
              </a:graphicData>
            </a:graphic>
          </wp:inline>
        </w:drawing>
      </w:r>
    </w:p>
    <w:p w:rsidR="00271FB0" w:rsidRDefault="003B6E2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06A305A" wp14:editId="01700254">
            <wp:extent cx="4646549" cy="147348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8001" cy="1496142"/>
                    </a:xfrm>
                    <a:prstGeom prst="rect">
                      <a:avLst/>
                    </a:prstGeom>
                  </pic:spPr>
                </pic:pic>
              </a:graphicData>
            </a:graphic>
          </wp:inline>
        </w:drawing>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Style w:val="Strong"/>
          <w:rFonts w:asciiTheme="minorHAnsi" w:eastAsiaTheme="majorEastAsia" w:hAnsiTheme="minorHAnsi" w:cstheme="minorHAnsi"/>
          <w:color w:val="0A0A0A"/>
          <w:sz w:val="20"/>
          <w:szCs w:val="20"/>
          <w:bdr w:val="none" w:sz="0" w:space="0" w:color="auto" w:frame="1"/>
        </w:rPr>
        <w:t>Note: Make sure to use a complex password and store it in a password vault to avoid any risk of compromisation.</w:t>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lastRenderedPageBreak/>
        <w:t>3. Create the Certificate for the test database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CF5105" w:rsidRPr="00136FC1" w:rsidRDefault="00271FB0" w:rsidP="00CF5105">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CREATE CERTIFICATE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t xml:space="preserve"> WITH SUBJECT = ‘test Encryption Certificate’;</w:t>
      </w:r>
      <w:r w:rsidRPr="005A7056">
        <w:rPr>
          <w:rFonts w:asciiTheme="minorHAnsi" w:hAnsiTheme="minorHAnsi" w:cstheme="minorHAnsi"/>
          <w:color w:val="0A0A0A"/>
          <w:sz w:val="16"/>
          <w:szCs w:val="16"/>
          <w:highlight w:val="yellow"/>
        </w:rPr>
        <w:br/>
        <w:t>GO</w:t>
      </w: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6FA7671D" wp14:editId="7AA1BD44">
            <wp:extent cx="4795140" cy="1316736"/>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687" cy="1358625"/>
                    </a:xfrm>
                    <a:prstGeom prst="rect">
                      <a:avLst/>
                    </a:prstGeom>
                  </pic:spPr>
                </pic:pic>
              </a:graphicData>
            </a:graphic>
          </wp:inline>
        </w:drawing>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4. Run the following script to check if the certificate was created</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SELECT name, </w:t>
      </w:r>
      <w:proofErr w:type="spellStart"/>
      <w:r w:rsidRPr="005A7056">
        <w:rPr>
          <w:rFonts w:asciiTheme="minorHAnsi" w:hAnsiTheme="minorHAnsi" w:cstheme="minorHAnsi"/>
          <w:color w:val="0A0A0A"/>
          <w:sz w:val="16"/>
          <w:szCs w:val="16"/>
          <w:highlight w:val="yellow"/>
        </w:rPr>
        <w:t>pvt_key_encryption_type_desc</w:t>
      </w:r>
      <w:proofErr w:type="spellEnd"/>
      <w:r w:rsidR="00D62217">
        <w:rPr>
          <w:rFonts w:asciiTheme="minorHAnsi" w:hAnsiTheme="minorHAnsi" w:cstheme="minorHAnsi"/>
          <w:color w:val="0A0A0A"/>
          <w:sz w:val="16"/>
          <w:szCs w:val="16"/>
          <w:highlight w:val="yellow"/>
        </w:rPr>
        <w:t xml:space="preserve"> </w:t>
      </w:r>
      <w:r w:rsidRPr="005A7056">
        <w:rPr>
          <w:rFonts w:asciiTheme="minorHAnsi" w:hAnsiTheme="minorHAnsi" w:cstheme="minorHAnsi"/>
          <w:color w:val="0A0A0A"/>
          <w:sz w:val="16"/>
          <w:szCs w:val="16"/>
          <w:highlight w:val="yellow"/>
        </w:rPr>
        <w:t xml:space="preserve">FROM </w:t>
      </w:r>
      <w:proofErr w:type="spellStart"/>
      <w:proofErr w:type="gramStart"/>
      <w:r w:rsidRPr="005A7056">
        <w:rPr>
          <w:rFonts w:asciiTheme="minorHAnsi" w:hAnsiTheme="minorHAnsi" w:cstheme="minorHAnsi"/>
          <w:color w:val="0A0A0A"/>
          <w:sz w:val="16"/>
          <w:szCs w:val="16"/>
          <w:highlight w:val="yellow"/>
        </w:rPr>
        <w:t>sys.certificates</w:t>
      </w:r>
      <w:proofErr w:type="spellEnd"/>
      <w:proofErr w:type="gramEnd"/>
      <w:r w:rsidRPr="005A7056">
        <w:rPr>
          <w:rFonts w:asciiTheme="minorHAnsi" w:hAnsiTheme="minorHAnsi" w:cstheme="minorHAnsi"/>
          <w:color w:val="0A0A0A"/>
          <w:sz w:val="16"/>
          <w:szCs w:val="16"/>
          <w:highlight w:val="yellow"/>
        </w:rPr>
        <w:t xml:space="preserve"> WHERE name =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t>’</w:t>
      </w:r>
      <w:r w:rsidRPr="005A7056">
        <w:rPr>
          <w:rFonts w:asciiTheme="minorHAnsi" w:hAnsiTheme="minorHAnsi" w:cstheme="minorHAnsi"/>
          <w:color w:val="0A0A0A"/>
          <w:sz w:val="16"/>
          <w:szCs w:val="16"/>
          <w:highlight w:val="yellow"/>
        </w:rPr>
        <w:br/>
        <w:t>GO</w:t>
      </w:r>
    </w:p>
    <w:p w:rsidR="00271FB0" w:rsidRPr="00FD1F71" w:rsidRDefault="004976F6"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7CE851F9" wp14:editId="77C2D236">
            <wp:extent cx="4520793" cy="16060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597" cy="1633358"/>
                    </a:xfrm>
                    <a:prstGeom prst="rect">
                      <a:avLst/>
                    </a:prstGeom>
                  </pic:spPr>
                </pic:pic>
              </a:graphicData>
            </a:graphic>
          </wp:inline>
        </w:drawing>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 xml:space="preserve">5. Backup the certificate on a shared location where all </w:t>
      </w:r>
      <w:r w:rsidR="00986DF9">
        <w:rPr>
          <w:rFonts w:asciiTheme="minorHAnsi" w:hAnsiTheme="minorHAnsi" w:cstheme="minorHAnsi"/>
          <w:color w:val="0A0A0A"/>
          <w:sz w:val="20"/>
          <w:szCs w:val="20"/>
          <w:highlight w:val="cyan"/>
        </w:rPr>
        <w:t>other</w:t>
      </w:r>
      <w:r w:rsidRPr="00986DF9">
        <w:rPr>
          <w:rFonts w:asciiTheme="minorHAnsi" w:hAnsiTheme="minorHAnsi" w:cstheme="minorHAnsi"/>
          <w:color w:val="0A0A0A"/>
          <w:sz w:val="20"/>
          <w:szCs w:val="20"/>
          <w:highlight w:val="cyan"/>
        </w:rPr>
        <w:t xml:space="preserve"> node</w:t>
      </w:r>
      <w:r w:rsidR="00986DF9">
        <w:rPr>
          <w:rFonts w:asciiTheme="minorHAnsi" w:hAnsiTheme="minorHAnsi" w:cstheme="minorHAnsi"/>
          <w:color w:val="0A0A0A"/>
          <w:sz w:val="20"/>
          <w:szCs w:val="20"/>
          <w:highlight w:val="cyan"/>
        </w:rPr>
        <w:t>s</w:t>
      </w:r>
      <w:r w:rsidRPr="00986DF9">
        <w:rPr>
          <w:rFonts w:asciiTheme="minorHAnsi" w:hAnsiTheme="minorHAnsi" w:cstheme="minorHAnsi"/>
          <w:color w:val="0A0A0A"/>
          <w:sz w:val="20"/>
          <w:szCs w:val="20"/>
          <w:highlight w:val="cyan"/>
        </w:rPr>
        <w:t xml:space="preserve"> </w:t>
      </w:r>
      <w:proofErr w:type="gramStart"/>
      <w:r w:rsidRPr="00986DF9">
        <w:rPr>
          <w:rFonts w:asciiTheme="minorHAnsi" w:hAnsiTheme="minorHAnsi" w:cstheme="minorHAnsi"/>
          <w:color w:val="0A0A0A"/>
          <w:sz w:val="20"/>
          <w:szCs w:val="20"/>
          <w:highlight w:val="cyan"/>
        </w:rPr>
        <w:t>has</w:t>
      </w:r>
      <w:proofErr w:type="gramEnd"/>
      <w:r w:rsidRPr="00986DF9">
        <w:rPr>
          <w:rFonts w:asciiTheme="minorHAnsi" w:hAnsiTheme="minorHAnsi" w:cstheme="minorHAnsi"/>
          <w:color w:val="0A0A0A"/>
          <w:sz w:val="20"/>
          <w:szCs w:val="20"/>
          <w:highlight w:val="cyan"/>
        </w:rPr>
        <w:t xml:space="preserve"> access and keep it in a secure place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BACKUP CERTIFICATE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br/>
        <w:t>TO FILE=’</w:t>
      </w:r>
      <w:r w:rsidR="00390B23">
        <w:rPr>
          <w:rFonts w:asciiTheme="minorHAnsi" w:hAnsiTheme="minorHAnsi" w:cstheme="minorHAnsi"/>
          <w:color w:val="0A0A0A"/>
          <w:sz w:val="16"/>
          <w:szCs w:val="16"/>
          <w:highlight w:val="yellow"/>
        </w:rPr>
        <w:t>\\DC2012\</w:t>
      </w:r>
      <w:proofErr w:type="spellStart"/>
      <w:r w:rsidR="00390B23">
        <w:rPr>
          <w:rFonts w:asciiTheme="minorHAnsi" w:hAnsiTheme="minorHAnsi" w:cstheme="minorHAnsi"/>
          <w:color w:val="0A0A0A"/>
          <w:sz w:val="16"/>
          <w:szCs w:val="16"/>
          <w:highlight w:val="yellow"/>
        </w:rPr>
        <w:t>DBCertificates</w:t>
      </w:r>
      <w:proofErr w:type="spellEnd"/>
      <w:r w:rsidRPr="005A7056">
        <w:rPr>
          <w:rFonts w:asciiTheme="minorHAnsi" w:hAnsiTheme="minorHAnsi" w:cstheme="minorHAnsi"/>
          <w:color w:val="0A0A0A"/>
          <w:sz w:val="16"/>
          <w:szCs w:val="16"/>
          <w:highlight w:val="yellow"/>
        </w:rPr>
        <w:t>\</w:t>
      </w:r>
      <w:proofErr w:type="spellStart"/>
      <w:r w:rsidRPr="005A7056">
        <w:rPr>
          <w:rFonts w:asciiTheme="minorHAnsi" w:hAnsiTheme="minorHAnsi" w:cstheme="minorHAnsi"/>
          <w:color w:val="0A0A0A"/>
          <w:sz w:val="16"/>
          <w:szCs w:val="16"/>
          <w:highlight w:val="yellow"/>
        </w:rPr>
        <w:t>test_Cert.certbak</w:t>
      </w:r>
      <w:proofErr w:type="spellEnd"/>
      <w:r w:rsidRPr="005A7056">
        <w:rPr>
          <w:rFonts w:asciiTheme="minorHAnsi" w:hAnsiTheme="minorHAnsi" w:cstheme="minorHAnsi"/>
          <w:color w:val="0A0A0A"/>
          <w:sz w:val="16"/>
          <w:szCs w:val="16"/>
          <w:highlight w:val="yellow"/>
        </w:rPr>
        <w:t>’</w:t>
      </w:r>
      <w:r w:rsidRPr="005A7056">
        <w:rPr>
          <w:rFonts w:asciiTheme="minorHAnsi" w:hAnsiTheme="minorHAnsi" w:cstheme="minorHAnsi"/>
          <w:color w:val="0A0A0A"/>
          <w:sz w:val="16"/>
          <w:szCs w:val="16"/>
          <w:highlight w:val="yellow"/>
        </w:rPr>
        <w:br/>
        <w:t>WITH PRIVATE KEY (FILE=’</w:t>
      </w:r>
      <w:r w:rsidR="00390B23">
        <w:rPr>
          <w:rFonts w:asciiTheme="minorHAnsi" w:hAnsiTheme="minorHAnsi" w:cstheme="minorHAnsi"/>
          <w:color w:val="0A0A0A"/>
          <w:sz w:val="16"/>
          <w:szCs w:val="16"/>
          <w:highlight w:val="yellow"/>
        </w:rPr>
        <w:t>\\DC2012\</w:t>
      </w:r>
      <w:proofErr w:type="spellStart"/>
      <w:r w:rsidR="00390B23">
        <w:rPr>
          <w:rFonts w:asciiTheme="minorHAnsi" w:hAnsiTheme="minorHAnsi" w:cstheme="minorHAnsi"/>
          <w:color w:val="0A0A0A"/>
          <w:sz w:val="16"/>
          <w:szCs w:val="16"/>
          <w:highlight w:val="yellow"/>
        </w:rPr>
        <w:t>DBCertificates</w:t>
      </w:r>
      <w:proofErr w:type="spellEnd"/>
      <w:r w:rsidRPr="005A7056">
        <w:rPr>
          <w:rFonts w:asciiTheme="minorHAnsi" w:hAnsiTheme="minorHAnsi" w:cstheme="minorHAnsi"/>
          <w:color w:val="0A0A0A"/>
          <w:sz w:val="16"/>
          <w:szCs w:val="16"/>
          <w:highlight w:val="yellow"/>
        </w:rPr>
        <w:t>\</w:t>
      </w:r>
      <w:proofErr w:type="spellStart"/>
      <w:r w:rsidRPr="005A7056">
        <w:rPr>
          <w:rFonts w:asciiTheme="minorHAnsi" w:hAnsiTheme="minorHAnsi" w:cstheme="minorHAnsi"/>
          <w:color w:val="0A0A0A"/>
          <w:sz w:val="16"/>
          <w:szCs w:val="16"/>
          <w:highlight w:val="yellow"/>
        </w:rPr>
        <w:t>test_Cert.pkbak</w:t>
      </w:r>
      <w:proofErr w:type="spellEnd"/>
      <w:r w:rsidRPr="005A7056">
        <w:rPr>
          <w:rFonts w:asciiTheme="minorHAnsi" w:hAnsiTheme="minorHAnsi" w:cstheme="minorHAnsi"/>
          <w:color w:val="0A0A0A"/>
          <w:sz w:val="16"/>
          <w:szCs w:val="16"/>
          <w:highlight w:val="yellow"/>
        </w:rPr>
        <w:t>’, ENCRYPTION BY PASSWORD=’P@$$word1234′)</w:t>
      </w:r>
      <w:r w:rsidRPr="005A7056">
        <w:rPr>
          <w:rFonts w:asciiTheme="minorHAnsi" w:hAnsiTheme="minorHAnsi" w:cstheme="minorHAnsi"/>
          <w:color w:val="0A0A0A"/>
          <w:sz w:val="16"/>
          <w:szCs w:val="16"/>
          <w:highlight w:val="yellow"/>
        </w:rPr>
        <w:br/>
        <w:t>GO</w:t>
      </w:r>
    </w:p>
    <w:p w:rsidR="00271FB0" w:rsidRDefault="00071D04"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BBC5587" wp14:editId="598C5034">
            <wp:extent cx="6439697" cy="13972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8107" cy="1414215"/>
                    </a:xfrm>
                    <a:prstGeom prst="rect">
                      <a:avLst/>
                    </a:prstGeom>
                  </pic:spPr>
                </pic:pic>
              </a:graphicData>
            </a:graphic>
          </wp:inline>
        </w:drawing>
      </w:r>
    </w:p>
    <w:p w:rsidR="00136FC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136FC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136FC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136FC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136FC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136FC1" w:rsidRPr="00FD1F71" w:rsidRDefault="00136FC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lastRenderedPageBreak/>
        <w:t>6. Create AES_256 encryption using the certificate</w:t>
      </w:r>
      <w:r w:rsidR="00FB5212" w:rsidRPr="00FB5212">
        <w:rPr>
          <w:rFonts w:eastAsia="Times New Roman" w:cstheme="minorHAnsi"/>
          <w:color w:val="0A0A0A"/>
          <w:sz w:val="20"/>
          <w:szCs w:val="20"/>
          <w:highlight w:val="cyan"/>
          <w:lang w:val="en-IN" w:eastAsia="en-IN"/>
        </w:rPr>
        <w:t xml:space="preserve"> on the required database to be added in AG</w:t>
      </w:r>
      <w:r w:rsidR="00FB5212">
        <w:rPr>
          <w:rFonts w:eastAsia="Times New Roman" w:cstheme="minorHAnsi"/>
          <w:color w:val="0A0A0A"/>
          <w:sz w:val="20"/>
          <w:szCs w:val="20"/>
          <w:lang w:val="en-IN" w:eastAsia="en-IN"/>
        </w:rPr>
        <w:t>.</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16"/>
          <w:szCs w:val="16"/>
          <w:highlight w:val="yellow"/>
          <w:lang w:val="en-IN" w:eastAsia="en-IN"/>
        </w:rPr>
        <w:t>USE test;  </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DATABASE ENCRYPTION KEY</w:t>
      </w:r>
      <w:r w:rsidRPr="00271FB0">
        <w:rPr>
          <w:rFonts w:eastAsia="Times New Roman" w:cstheme="minorHAnsi"/>
          <w:color w:val="0A0A0A"/>
          <w:sz w:val="16"/>
          <w:szCs w:val="16"/>
          <w:highlight w:val="yellow"/>
          <w:lang w:val="en-IN" w:eastAsia="en-IN"/>
        </w:rPr>
        <w:br/>
        <w:t>WITH ALGORITHM = AES_256</w:t>
      </w:r>
      <w:r w:rsidRPr="00271FB0">
        <w:rPr>
          <w:rFonts w:eastAsia="Times New Roman" w:cstheme="minorHAnsi"/>
          <w:color w:val="0A0A0A"/>
          <w:sz w:val="16"/>
          <w:szCs w:val="16"/>
          <w:highlight w:val="yellow"/>
          <w:lang w:val="en-IN" w:eastAsia="en-IN"/>
        </w:rPr>
        <w:br/>
        <w:t xml:space="preserve">ENCRYPTION BY SERVER CERTIFICATE </w:t>
      </w:r>
      <w:proofErr w:type="spellStart"/>
      <w:r w:rsidRPr="00271FB0">
        <w:rPr>
          <w:rFonts w:eastAsia="Times New Roman" w:cstheme="minorHAnsi"/>
          <w:color w:val="0A0A0A"/>
          <w:sz w:val="16"/>
          <w:szCs w:val="16"/>
          <w:highlight w:val="yellow"/>
          <w:lang w:val="en-IN" w:eastAsia="en-IN"/>
        </w:rPr>
        <w:t>test_Cert</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GO</w:t>
      </w:r>
    </w:p>
    <w:p w:rsid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0B010875" wp14:editId="51BB1970">
            <wp:extent cx="3891686" cy="1564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991" cy="1604624"/>
                    </a:xfrm>
                    <a:prstGeom prst="rect">
                      <a:avLst/>
                    </a:prstGeom>
                  </pic:spPr>
                </pic:pic>
              </a:graphicData>
            </a:graphic>
          </wp:inline>
        </w:drawing>
      </w:r>
    </w:p>
    <w:p w:rsidR="00136FC1" w:rsidRDefault="00136FC1" w:rsidP="00271FB0">
      <w:pPr>
        <w:spacing w:line="360" w:lineRule="auto"/>
        <w:contextualSpacing/>
        <w:rPr>
          <w:rFonts w:eastAsia="Times New Roman" w:cstheme="minorHAnsi"/>
          <w:sz w:val="20"/>
          <w:szCs w:val="20"/>
          <w:lang w:val="en-IN" w:eastAsia="en-IN"/>
        </w:rPr>
      </w:pPr>
    </w:p>
    <w:p w:rsidR="00FB5212" w:rsidRPr="00271FB0" w:rsidRDefault="00271FB0" w:rsidP="00FB5212">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7. Enable the encryption on the </w:t>
      </w:r>
      <w:r w:rsidR="00FB5212">
        <w:rPr>
          <w:rFonts w:eastAsia="Times New Roman" w:cstheme="minorHAnsi"/>
          <w:color w:val="0A0A0A"/>
          <w:sz w:val="20"/>
          <w:szCs w:val="20"/>
          <w:highlight w:val="cyan"/>
          <w:lang w:val="en-IN" w:eastAsia="en-IN"/>
        </w:rPr>
        <w:t xml:space="preserve">required </w:t>
      </w:r>
      <w:r w:rsidRPr="00271FB0">
        <w:rPr>
          <w:rFonts w:eastAsia="Times New Roman" w:cstheme="minorHAnsi"/>
          <w:color w:val="0A0A0A"/>
          <w:sz w:val="20"/>
          <w:szCs w:val="20"/>
          <w:highlight w:val="cyan"/>
          <w:lang w:val="en-IN" w:eastAsia="en-IN"/>
        </w:rPr>
        <w:t>database</w:t>
      </w:r>
      <w:r w:rsidR="00FB5212" w:rsidRPr="00FB5212">
        <w:rPr>
          <w:rFonts w:eastAsia="Times New Roman" w:cstheme="minorHAnsi"/>
          <w:color w:val="0A0A0A"/>
          <w:sz w:val="20"/>
          <w:szCs w:val="20"/>
          <w:highlight w:val="cyan"/>
          <w:lang w:val="en-IN" w:eastAsia="en-IN"/>
        </w:rPr>
        <w:t xml:space="preserve"> to be added in AG.</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16"/>
          <w:szCs w:val="16"/>
          <w:highlight w:val="yellow"/>
          <w:lang w:val="en-IN" w:eastAsia="en-IN"/>
        </w:rPr>
        <w:t>USE test;</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ALTER DATABASE test</w:t>
      </w:r>
      <w:r w:rsidR="00D62217">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SET ENCRYPTION ON;</w:t>
      </w:r>
      <w:r w:rsidRPr="00271FB0">
        <w:rPr>
          <w:rFonts w:eastAsia="Times New Roman" w:cstheme="minorHAnsi"/>
          <w:color w:val="0A0A0A"/>
          <w:sz w:val="16"/>
          <w:szCs w:val="16"/>
          <w:highlight w:val="yellow"/>
          <w:lang w:val="en-IN" w:eastAsia="en-IN"/>
        </w:rPr>
        <w:br/>
        <w:t>GO</w:t>
      </w:r>
    </w:p>
    <w:p w:rsidR="00271FB0" w:rsidRP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61AE7616" wp14:editId="7BE486CE">
            <wp:extent cx="4198924" cy="17733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623" cy="1786332"/>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8. Check to verify the database </w:t>
      </w:r>
      <w:r w:rsidR="00FB5212">
        <w:rPr>
          <w:rFonts w:eastAsia="Times New Roman" w:cstheme="minorHAnsi"/>
          <w:color w:val="0A0A0A"/>
          <w:sz w:val="20"/>
          <w:szCs w:val="20"/>
          <w:highlight w:val="cyan"/>
          <w:lang w:val="en-IN" w:eastAsia="en-IN"/>
        </w:rPr>
        <w:t xml:space="preserve">is </w:t>
      </w:r>
      <w:proofErr w:type="gramStart"/>
      <w:r w:rsidRPr="00271FB0">
        <w:rPr>
          <w:rFonts w:eastAsia="Times New Roman" w:cstheme="minorHAnsi"/>
          <w:color w:val="0A0A0A"/>
          <w:sz w:val="20"/>
          <w:szCs w:val="20"/>
          <w:highlight w:val="cyan"/>
          <w:lang w:val="en-IN" w:eastAsia="en-IN"/>
        </w:rPr>
        <w:t>encrypted</w:t>
      </w:r>
      <w:r w:rsidR="00FB5212">
        <w:rPr>
          <w:rFonts w:eastAsia="Times New Roman" w:cstheme="minorHAnsi"/>
          <w:color w:val="0A0A0A"/>
          <w:sz w:val="20"/>
          <w:szCs w:val="20"/>
          <w:lang w:val="en-IN" w:eastAsia="en-IN"/>
        </w:rPr>
        <w:t xml:space="preserve"> ?</w:t>
      </w:r>
      <w:proofErr w:type="gramEnd"/>
    </w:p>
    <w:p w:rsid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 xml:space="preserve">SELECT name, </w:t>
      </w:r>
      <w:proofErr w:type="spellStart"/>
      <w:r w:rsidRPr="00271FB0">
        <w:rPr>
          <w:rFonts w:eastAsia="Times New Roman" w:cstheme="minorHAnsi"/>
          <w:color w:val="0A0A0A"/>
          <w:sz w:val="16"/>
          <w:szCs w:val="16"/>
          <w:highlight w:val="yellow"/>
          <w:lang w:val="en-IN" w:eastAsia="en-IN"/>
        </w:rPr>
        <w:t>is_encrypted</w:t>
      </w:r>
      <w:proofErr w:type="spellEnd"/>
      <w:r w:rsidRPr="00271FB0">
        <w:rPr>
          <w:rFonts w:eastAsia="Times New Roman" w:cstheme="minorHAnsi"/>
          <w:color w:val="0A0A0A"/>
          <w:sz w:val="16"/>
          <w:szCs w:val="16"/>
          <w:highlight w:val="yellow"/>
          <w:lang w:val="en-IN" w:eastAsia="en-IN"/>
        </w:rPr>
        <w:t xml:space="preserve">, </w:t>
      </w:r>
      <w:proofErr w:type="spellStart"/>
      <w:r w:rsidRPr="00271FB0">
        <w:rPr>
          <w:rFonts w:eastAsia="Times New Roman" w:cstheme="minorHAnsi"/>
          <w:color w:val="0A0A0A"/>
          <w:sz w:val="16"/>
          <w:szCs w:val="16"/>
          <w:highlight w:val="yellow"/>
          <w:lang w:val="en-IN" w:eastAsia="en-IN"/>
        </w:rPr>
        <w:t>compatibility_level</w:t>
      </w:r>
      <w:proofErr w:type="spellEnd"/>
      <w:r w:rsidR="00D62217">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 xml:space="preserve">FROM </w:t>
      </w:r>
      <w:proofErr w:type="spellStart"/>
      <w:proofErr w:type="gramStart"/>
      <w:r w:rsidRPr="00271FB0">
        <w:rPr>
          <w:rFonts w:eastAsia="Times New Roman" w:cstheme="minorHAnsi"/>
          <w:color w:val="0A0A0A"/>
          <w:sz w:val="16"/>
          <w:szCs w:val="16"/>
          <w:highlight w:val="yellow"/>
          <w:lang w:val="en-IN" w:eastAsia="en-IN"/>
        </w:rPr>
        <w:t>sys.databases</w:t>
      </w:r>
      <w:proofErr w:type="spellEnd"/>
      <w:proofErr w:type="gramEnd"/>
      <w:r w:rsidRPr="00271FB0">
        <w:rPr>
          <w:rFonts w:eastAsia="Times New Roman" w:cstheme="minorHAnsi"/>
          <w:color w:val="0A0A0A"/>
          <w:sz w:val="16"/>
          <w:szCs w:val="16"/>
          <w:highlight w:val="yellow"/>
          <w:lang w:val="en-IN" w:eastAsia="en-IN"/>
        </w:rPr>
        <w:t xml:space="preserve"> where name = ‘test’</w:t>
      </w:r>
      <w:r w:rsidRPr="00271FB0">
        <w:rPr>
          <w:rFonts w:eastAsia="Times New Roman" w:cstheme="minorHAnsi"/>
          <w:color w:val="0A0A0A"/>
          <w:sz w:val="16"/>
          <w:szCs w:val="16"/>
          <w:highlight w:val="yellow"/>
          <w:lang w:val="en-IN" w:eastAsia="en-IN"/>
        </w:rPr>
        <w:br/>
        <w:t>GO</w:t>
      </w:r>
    </w:p>
    <w:p w:rsidR="00EC1926" w:rsidRDefault="00EC1926"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Pr>
          <w:noProof/>
        </w:rPr>
        <w:drawing>
          <wp:inline distT="0" distB="0" distL="0" distR="0" wp14:anchorId="105220B5" wp14:editId="5FFBFDE8">
            <wp:extent cx="5770567" cy="1419149"/>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9759" cy="1438625"/>
                    </a:xfrm>
                    <a:prstGeom prst="rect">
                      <a:avLst/>
                    </a:prstGeom>
                  </pic:spPr>
                </pic:pic>
              </a:graphicData>
            </a:graphic>
          </wp:inline>
        </w:drawing>
      </w:r>
    </w:p>
    <w:p w:rsidR="00136FC1" w:rsidRDefault="00136FC1" w:rsidP="00271FB0">
      <w:pPr>
        <w:shd w:val="clear" w:color="auto" w:fill="FFFFFF"/>
        <w:spacing w:line="360" w:lineRule="auto"/>
        <w:contextualSpacing/>
        <w:textAlignment w:val="baseline"/>
        <w:rPr>
          <w:rFonts w:eastAsia="Times New Roman" w:cstheme="minorHAnsi"/>
          <w:color w:val="0A0A0A"/>
          <w:sz w:val="16"/>
          <w:szCs w:val="16"/>
          <w:lang w:val="en-IN" w:eastAsia="en-IN"/>
        </w:rPr>
      </w:pPr>
    </w:p>
    <w:p w:rsidR="00136FC1" w:rsidRDefault="00136FC1" w:rsidP="00271FB0">
      <w:pPr>
        <w:shd w:val="clear" w:color="auto" w:fill="FFFFFF"/>
        <w:spacing w:line="360" w:lineRule="auto"/>
        <w:contextualSpacing/>
        <w:textAlignment w:val="baseline"/>
        <w:rPr>
          <w:rFonts w:eastAsia="Times New Roman" w:cstheme="minorHAnsi"/>
          <w:color w:val="0A0A0A"/>
          <w:sz w:val="16"/>
          <w:szCs w:val="16"/>
          <w:lang w:val="en-IN" w:eastAsia="en-IN"/>
        </w:rPr>
      </w:pPr>
    </w:p>
    <w:p w:rsidR="00136FC1" w:rsidRPr="00271FB0" w:rsidRDefault="00136FC1" w:rsidP="00271FB0">
      <w:pPr>
        <w:shd w:val="clear" w:color="auto" w:fill="FFFFFF"/>
        <w:spacing w:line="360" w:lineRule="auto"/>
        <w:contextualSpacing/>
        <w:textAlignment w:val="baseline"/>
        <w:rPr>
          <w:rFonts w:eastAsia="Times New Roman" w:cstheme="minorHAnsi"/>
          <w:color w:val="0A0A0A"/>
          <w:sz w:val="16"/>
          <w:szCs w:val="16"/>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b/>
          <w:color w:val="0A0A0A"/>
          <w:sz w:val="20"/>
          <w:szCs w:val="20"/>
          <w:highlight w:val="cyan"/>
          <w:lang w:val="en-IN" w:eastAsia="en-IN"/>
        </w:rPr>
        <w:lastRenderedPageBreak/>
        <w:t xml:space="preserve">How to find details about each database that is </w:t>
      </w:r>
      <w:proofErr w:type="gramStart"/>
      <w:r w:rsidRPr="00271FB0">
        <w:rPr>
          <w:rFonts w:eastAsia="Times New Roman" w:cstheme="minorHAnsi"/>
          <w:b/>
          <w:color w:val="0A0A0A"/>
          <w:sz w:val="20"/>
          <w:szCs w:val="20"/>
          <w:highlight w:val="cyan"/>
          <w:lang w:val="en-IN" w:eastAsia="en-IN"/>
        </w:rPr>
        <w:t>encrypted</w:t>
      </w:r>
      <w:r w:rsidR="00FB5212">
        <w:rPr>
          <w:rFonts w:eastAsia="Times New Roman" w:cstheme="minorHAnsi"/>
          <w:b/>
          <w:color w:val="0A0A0A"/>
          <w:sz w:val="20"/>
          <w:szCs w:val="20"/>
          <w:lang w:val="en-IN" w:eastAsia="en-IN"/>
        </w:rPr>
        <w:t xml:space="preserve"> ?</w:t>
      </w:r>
      <w:proofErr w:type="gramEnd"/>
      <w:r w:rsidRPr="00271FB0">
        <w:rPr>
          <w:rFonts w:eastAsia="Times New Roman" w:cstheme="minorHAnsi"/>
          <w:color w:val="0A0A0A"/>
          <w:sz w:val="20"/>
          <w:szCs w:val="20"/>
          <w:lang w:val="en-IN" w:eastAsia="en-IN"/>
        </w:rPr>
        <w:br/>
      </w:r>
      <w:r w:rsidRPr="00271FB0">
        <w:rPr>
          <w:rFonts w:eastAsia="Times New Roman" w:cstheme="minorHAnsi"/>
          <w:color w:val="0A0A0A"/>
          <w:sz w:val="16"/>
          <w:szCs w:val="16"/>
          <w:highlight w:val="yellow"/>
          <w:lang w:val="en-IN" w:eastAsia="en-IN"/>
        </w:rPr>
        <w:t xml:space="preserve">SELECT * FROM </w:t>
      </w:r>
      <w:proofErr w:type="spellStart"/>
      <w:r w:rsidRPr="00271FB0">
        <w:rPr>
          <w:rFonts w:eastAsia="Times New Roman" w:cstheme="minorHAnsi"/>
          <w:color w:val="0A0A0A"/>
          <w:sz w:val="16"/>
          <w:szCs w:val="16"/>
          <w:highlight w:val="yellow"/>
          <w:lang w:val="en-IN" w:eastAsia="en-IN"/>
        </w:rPr>
        <w:t>sys.dm_database_encryption_keys</w:t>
      </w:r>
      <w:proofErr w:type="spellEnd"/>
      <w:r w:rsidRPr="00271FB0">
        <w:rPr>
          <w:rFonts w:eastAsia="Times New Roman" w:cstheme="minorHAnsi"/>
          <w:color w:val="0A0A0A"/>
          <w:sz w:val="16"/>
          <w:szCs w:val="16"/>
          <w:highlight w:val="yellow"/>
          <w:lang w:val="en-IN" w:eastAsia="en-IN"/>
        </w:rPr>
        <w:br/>
        <w:t>GO</w:t>
      </w:r>
    </w:p>
    <w:p w:rsidR="00271FB0" w:rsidRP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629F0748" wp14:editId="0D90B085">
            <wp:extent cx="6623631" cy="128016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6432" cy="1290365"/>
                    </a:xfrm>
                    <a:prstGeom prst="rect">
                      <a:avLst/>
                    </a:prstGeom>
                  </pic:spPr>
                </pic:pic>
              </a:graphicData>
            </a:graphic>
          </wp:inline>
        </w:drawing>
      </w:r>
    </w:p>
    <w:p w:rsidR="00136FC1" w:rsidRDefault="00136FC1" w:rsidP="00271FB0">
      <w:pPr>
        <w:shd w:val="clear" w:color="auto" w:fill="FFFFFF"/>
        <w:spacing w:line="360" w:lineRule="auto"/>
        <w:contextualSpacing/>
        <w:textAlignment w:val="baseline"/>
        <w:rPr>
          <w:rFonts w:eastAsia="Times New Roman" w:cstheme="minorHAnsi"/>
          <w:color w:val="0A0A0A"/>
          <w:sz w:val="20"/>
          <w:szCs w:val="20"/>
          <w:highlight w:val="cyan"/>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9. Take a full backup of the database. </w:t>
      </w:r>
      <w:r w:rsidR="00FB5212" w:rsidRPr="00FB5212">
        <w:rPr>
          <w:rFonts w:eastAsia="Times New Roman" w:cstheme="minorHAnsi"/>
          <w:color w:val="0A0A0A"/>
          <w:sz w:val="20"/>
          <w:szCs w:val="20"/>
          <w:highlight w:val="cyan"/>
          <w:lang w:val="en-IN" w:eastAsia="en-IN"/>
        </w:rPr>
        <w:t xml:space="preserve">Note: Perform </w:t>
      </w:r>
      <w:r w:rsidRPr="00271FB0">
        <w:rPr>
          <w:rFonts w:eastAsia="Times New Roman" w:cstheme="minorHAnsi"/>
          <w:color w:val="0A0A0A"/>
          <w:sz w:val="20"/>
          <w:szCs w:val="20"/>
          <w:highlight w:val="cyan"/>
          <w:lang w:val="en-IN" w:eastAsia="en-IN"/>
        </w:rPr>
        <w:t xml:space="preserve">copy-only </w:t>
      </w:r>
      <w:r w:rsidR="00FB5212" w:rsidRPr="00FB5212">
        <w:rPr>
          <w:rFonts w:eastAsia="Times New Roman" w:cstheme="minorHAnsi"/>
          <w:color w:val="0A0A0A"/>
          <w:sz w:val="20"/>
          <w:szCs w:val="20"/>
          <w:highlight w:val="cyan"/>
          <w:lang w:val="en-IN" w:eastAsia="en-IN"/>
        </w:rPr>
        <w:t xml:space="preserve">backup </w:t>
      </w:r>
      <w:r w:rsidRPr="00271FB0">
        <w:rPr>
          <w:rFonts w:eastAsia="Times New Roman" w:cstheme="minorHAnsi"/>
          <w:color w:val="0A0A0A"/>
          <w:sz w:val="20"/>
          <w:szCs w:val="20"/>
          <w:highlight w:val="cyan"/>
          <w:lang w:val="en-IN" w:eastAsia="en-IN"/>
        </w:rPr>
        <w:t>if it’s part of a backup maintenance plan so that</w:t>
      </w:r>
      <w:r w:rsidR="00FB5212" w:rsidRPr="00FB5212">
        <w:rPr>
          <w:rFonts w:eastAsia="Times New Roman" w:cstheme="minorHAnsi"/>
          <w:color w:val="0A0A0A"/>
          <w:sz w:val="20"/>
          <w:szCs w:val="20"/>
          <w:highlight w:val="cyan"/>
          <w:lang w:val="en-IN" w:eastAsia="en-IN"/>
        </w:rPr>
        <w:t xml:space="preserve"> we</w:t>
      </w:r>
      <w:r w:rsidRPr="00271FB0">
        <w:rPr>
          <w:rFonts w:eastAsia="Times New Roman" w:cstheme="minorHAnsi"/>
          <w:color w:val="0A0A0A"/>
          <w:sz w:val="20"/>
          <w:szCs w:val="20"/>
          <w:highlight w:val="cyan"/>
          <w:lang w:val="en-IN" w:eastAsia="en-IN"/>
        </w:rPr>
        <w:t xml:space="preserve"> don’t break the </w:t>
      </w:r>
      <w:r w:rsidR="00FB5212" w:rsidRPr="00FB5212">
        <w:rPr>
          <w:rFonts w:eastAsia="Times New Roman" w:cstheme="minorHAnsi"/>
          <w:color w:val="0A0A0A"/>
          <w:sz w:val="20"/>
          <w:szCs w:val="20"/>
          <w:highlight w:val="cyan"/>
          <w:lang w:val="en-IN" w:eastAsia="en-IN"/>
        </w:rPr>
        <w:t xml:space="preserve">existing </w:t>
      </w:r>
      <w:r w:rsidRPr="00271FB0">
        <w:rPr>
          <w:rFonts w:eastAsia="Times New Roman" w:cstheme="minorHAnsi"/>
          <w:color w:val="0A0A0A"/>
          <w:sz w:val="20"/>
          <w:szCs w:val="20"/>
          <w:highlight w:val="cyan"/>
          <w:lang w:val="en-IN" w:eastAsia="en-IN"/>
        </w:rPr>
        <w:t>backup chain if you need to revert</w:t>
      </w:r>
      <w:r w:rsidR="00FB5212" w:rsidRPr="00FB5212">
        <w:rPr>
          <w:rFonts w:eastAsia="Times New Roman" w:cstheme="minorHAnsi"/>
          <w:color w:val="0A0A0A"/>
          <w:sz w:val="20"/>
          <w:szCs w:val="20"/>
          <w:highlight w:val="cyan"/>
          <w:lang w:val="en-IN" w:eastAsia="en-IN"/>
        </w:rPr>
        <w:t xml:space="preserve"> at any time </w:t>
      </w:r>
      <w:proofErr w:type="spellStart"/>
      <w:r w:rsidR="00FB5212" w:rsidRPr="00FB5212">
        <w:rPr>
          <w:rFonts w:eastAsia="Times New Roman" w:cstheme="minorHAnsi"/>
          <w:color w:val="0A0A0A"/>
          <w:sz w:val="20"/>
          <w:szCs w:val="20"/>
          <w:highlight w:val="cyan"/>
          <w:lang w:val="en-IN" w:eastAsia="en-IN"/>
        </w:rPr>
        <w:t>incase</w:t>
      </w:r>
      <w:proofErr w:type="spellEnd"/>
      <w:r w:rsidR="00FB5212" w:rsidRPr="00FB5212">
        <w:rPr>
          <w:rFonts w:eastAsia="Times New Roman" w:cstheme="minorHAnsi"/>
          <w:color w:val="0A0A0A"/>
          <w:sz w:val="20"/>
          <w:szCs w:val="20"/>
          <w:highlight w:val="cyan"/>
          <w:lang w:val="en-IN" w:eastAsia="en-IN"/>
        </w:rPr>
        <w:t>.</w:t>
      </w:r>
    </w:p>
    <w:p w:rsidR="00FB5212" w:rsidRDefault="00FB5212" w:rsidP="00271FB0">
      <w:pPr>
        <w:shd w:val="clear" w:color="auto" w:fill="FFFFFF"/>
        <w:spacing w:line="360" w:lineRule="auto"/>
        <w:contextualSpacing/>
        <w:textAlignment w:val="baseline"/>
        <w:rPr>
          <w:rFonts w:eastAsia="Times New Roman" w:cstheme="minorHAnsi"/>
          <w:color w:val="0A0A0A"/>
          <w:sz w:val="16"/>
          <w:szCs w:val="16"/>
          <w:lang w:val="en-IN" w:eastAsia="en-IN"/>
        </w:rPr>
      </w:pPr>
    </w:p>
    <w:p w:rsid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BACKUP DATABASE [test]</w:t>
      </w:r>
      <w:r w:rsidRPr="00271FB0">
        <w:rPr>
          <w:rFonts w:eastAsia="Times New Roman" w:cstheme="minorHAnsi"/>
          <w:color w:val="0A0A0A"/>
          <w:sz w:val="16"/>
          <w:szCs w:val="16"/>
          <w:highlight w:val="yellow"/>
          <w:lang w:val="en-IN" w:eastAsia="en-IN"/>
        </w:rPr>
        <w:br/>
        <w:t>TO  </w:t>
      </w:r>
      <w:r w:rsidR="00FB5212" w:rsidRPr="00743940">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DISK = N’</w:t>
      </w:r>
      <w:r w:rsidR="00D01827" w:rsidRPr="00743940">
        <w:rPr>
          <w:rFonts w:eastAsia="Times New Roman" w:cstheme="minorHAnsi"/>
          <w:color w:val="0A0A0A"/>
          <w:sz w:val="16"/>
          <w:szCs w:val="16"/>
          <w:highlight w:val="yellow"/>
          <w:lang w:val="en-IN" w:eastAsia="en-IN"/>
        </w:rPr>
        <w:t>\\DC2012\</w:t>
      </w:r>
      <w:proofErr w:type="spellStart"/>
      <w:r w:rsidR="00D01827" w:rsidRPr="00743940">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test_Cert.bak</w:t>
      </w:r>
      <w:proofErr w:type="spellEnd"/>
      <w:r w:rsidRPr="00271FB0">
        <w:rPr>
          <w:rFonts w:eastAsia="Times New Roman" w:cstheme="minorHAnsi"/>
          <w:color w:val="0A0A0A"/>
          <w:sz w:val="16"/>
          <w:szCs w:val="16"/>
          <w:highlight w:val="yellow"/>
          <w:lang w:val="en-IN" w:eastAsia="en-IN"/>
        </w:rPr>
        <w:t xml:space="preserve">’ WITH NOFORMAT, NOINIT, NAME = </w:t>
      </w:r>
      <w:proofErr w:type="spellStart"/>
      <w:r w:rsidRPr="00271FB0">
        <w:rPr>
          <w:rFonts w:eastAsia="Times New Roman" w:cstheme="minorHAnsi"/>
          <w:color w:val="0A0A0A"/>
          <w:sz w:val="16"/>
          <w:szCs w:val="16"/>
          <w:highlight w:val="yellow"/>
          <w:lang w:val="en-IN" w:eastAsia="en-IN"/>
        </w:rPr>
        <w:t>N’test</w:t>
      </w:r>
      <w:proofErr w:type="spellEnd"/>
      <w:r w:rsidRPr="00271FB0">
        <w:rPr>
          <w:rFonts w:eastAsia="Times New Roman" w:cstheme="minorHAnsi"/>
          <w:color w:val="0A0A0A"/>
          <w:sz w:val="16"/>
          <w:szCs w:val="16"/>
          <w:highlight w:val="yellow"/>
          <w:lang w:val="en-IN" w:eastAsia="en-IN"/>
        </w:rPr>
        <w:t>-Full Database Backup’,</w:t>
      </w:r>
      <w:r w:rsidRPr="00271FB0">
        <w:rPr>
          <w:rFonts w:eastAsia="Times New Roman" w:cstheme="minorHAnsi"/>
          <w:color w:val="0A0A0A"/>
          <w:sz w:val="16"/>
          <w:szCs w:val="16"/>
          <w:highlight w:val="yellow"/>
          <w:lang w:val="en-IN" w:eastAsia="en-IN"/>
        </w:rPr>
        <w:br/>
        <w:t xml:space="preserve">SKIP, NOREWIND, NOUNLOAD, COMPRESSION, STATS = </w:t>
      </w:r>
      <w:r w:rsidR="00743940">
        <w:rPr>
          <w:rFonts w:eastAsia="Times New Roman" w:cstheme="minorHAnsi"/>
          <w:color w:val="0A0A0A"/>
          <w:sz w:val="16"/>
          <w:szCs w:val="16"/>
          <w:highlight w:val="yellow"/>
          <w:lang w:val="en-IN" w:eastAsia="en-IN"/>
        </w:rPr>
        <w:t>30</w:t>
      </w:r>
      <w:r w:rsidRPr="00271FB0">
        <w:rPr>
          <w:rFonts w:eastAsia="Times New Roman" w:cstheme="minorHAnsi"/>
          <w:color w:val="0A0A0A"/>
          <w:sz w:val="16"/>
          <w:szCs w:val="16"/>
          <w:highlight w:val="yellow"/>
          <w:lang w:val="en-IN" w:eastAsia="en-IN"/>
        </w:rPr>
        <w:br/>
        <w:t>GO</w:t>
      </w:r>
    </w:p>
    <w:p w:rsidR="00743940" w:rsidRPr="00271FB0" w:rsidRDefault="0074394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Pr>
          <w:noProof/>
        </w:rPr>
        <w:drawing>
          <wp:inline distT="0" distB="0" distL="0" distR="0" wp14:anchorId="07B1218A" wp14:editId="1ADEB7EA">
            <wp:extent cx="5376753" cy="16824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636" cy="1697792"/>
                    </a:xfrm>
                    <a:prstGeom prst="rect">
                      <a:avLst/>
                    </a:prstGeom>
                  </pic:spPr>
                </pic:pic>
              </a:graphicData>
            </a:graphic>
          </wp:inline>
        </w:drawing>
      </w:r>
    </w:p>
    <w:p w:rsidR="00271FB0" w:rsidRPr="00271FB0" w:rsidRDefault="00271FB0" w:rsidP="00271FB0">
      <w:pPr>
        <w:spacing w:line="360" w:lineRule="auto"/>
        <w:contextualSpacing/>
        <w:rPr>
          <w:rFonts w:eastAsia="Times New Roman" w:cstheme="minorHAnsi"/>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10. Take a log backup</w:t>
      </w:r>
      <w:r w:rsidR="00FB5212" w:rsidRPr="00FB5212">
        <w:rPr>
          <w:rFonts w:eastAsia="Times New Roman" w:cstheme="minorHAnsi"/>
          <w:color w:val="0A0A0A"/>
          <w:sz w:val="20"/>
          <w:szCs w:val="20"/>
          <w:highlight w:val="cyan"/>
          <w:lang w:val="en-IN" w:eastAsia="en-IN"/>
        </w:rPr>
        <w:t xml:space="preserve"> </w:t>
      </w:r>
      <w:r w:rsidRPr="00271FB0">
        <w:rPr>
          <w:rFonts w:eastAsia="Times New Roman" w:cstheme="minorHAnsi"/>
          <w:color w:val="0A0A0A"/>
          <w:sz w:val="20"/>
          <w:szCs w:val="20"/>
          <w:highlight w:val="cyan"/>
          <w:lang w:val="en-IN" w:eastAsia="en-IN"/>
        </w:rPr>
        <w:t>(To make it a part of an AG with TDE enabled a log backup is required)</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--At Primary Replica</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BACKUP LOG [test]</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A50FEA">
        <w:rPr>
          <w:rFonts w:eastAsia="Times New Roman" w:cstheme="minorHAnsi"/>
          <w:color w:val="0A0A0A"/>
          <w:sz w:val="16"/>
          <w:szCs w:val="16"/>
          <w:highlight w:val="yellow"/>
          <w:lang w:val="en-IN" w:eastAsia="en-IN"/>
        </w:rPr>
        <w:t>TO  DISK</w:t>
      </w:r>
      <w:proofErr w:type="gramEnd"/>
      <w:r w:rsidRPr="00A50FEA">
        <w:rPr>
          <w:rFonts w:eastAsia="Times New Roman" w:cstheme="minorHAnsi"/>
          <w:color w:val="0A0A0A"/>
          <w:sz w:val="16"/>
          <w:szCs w:val="16"/>
          <w:highlight w:val="yellow"/>
          <w:lang w:val="en-IN" w:eastAsia="en-IN"/>
        </w:rPr>
        <w:t xml:space="preserve"> = N'\\DC2012\</w:t>
      </w:r>
      <w:proofErr w:type="spellStart"/>
      <w:r w:rsidRPr="00A50FEA">
        <w:rPr>
          <w:rFonts w:eastAsia="Times New Roman" w:cstheme="minorHAnsi"/>
          <w:color w:val="0A0A0A"/>
          <w:sz w:val="16"/>
          <w:szCs w:val="16"/>
          <w:highlight w:val="yellow"/>
          <w:lang w:val="en-IN" w:eastAsia="en-IN"/>
        </w:rPr>
        <w:t>DBCertificates</w:t>
      </w:r>
      <w:proofErr w:type="spellEnd"/>
      <w:r w:rsidRPr="00A50FEA">
        <w:rPr>
          <w:rFonts w:eastAsia="Times New Roman" w:cstheme="minorHAnsi"/>
          <w:color w:val="0A0A0A"/>
          <w:sz w:val="16"/>
          <w:szCs w:val="16"/>
          <w:highlight w:val="yellow"/>
          <w:lang w:val="en-IN" w:eastAsia="en-IN"/>
        </w:rPr>
        <w:t>\</w:t>
      </w:r>
      <w:proofErr w:type="spellStart"/>
      <w:r w:rsidRPr="00A50FEA">
        <w:rPr>
          <w:rFonts w:eastAsia="Times New Roman" w:cstheme="minorHAnsi"/>
          <w:color w:val="0A0A0A"/>
          <w:sz w:val="16"/>
          <w:szCs w:val="16"/>
          <w:highlight w:val="yellow"/>
          <w:lang w:val="en-IN" w:eastAsia="en-IN"/>
        </w:rPr>
        <w:t>test_Cert.trn</w:t>
      </w:r>
      <w:proofErr w:type="spellEnd"/>
      <w:r w:rsidRPr="00A50FEA">
        <w:rPr>
          <w:rFonts w:eastAsia="Times New Roman" w:cstheme="minorHAnsi"/>
          <w:color w:val="0A0A0A"/>
          <w:sz w:val="16"/>
          <w:szCs w:val="16"/>
          <w:highlight w:val="yellow"/>
          <w:lang w:val="en-IN" w:eastAsia="en-IN"/>
        </w:rPr>
        <w:t xml:space="preserve">' </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 xml:space="preserve">WITH NOFORMAT, NOINIT, NAME = </w:t>
      </w:r>
      <w:proofErr w:type="spellStart"/>
      <w:r w:rsidRPr="00A50FEA">
        <w:rPr>
          <w:rFonts w:eastAsia="Times New Roman" w:cstheme="minorHAnsi"/>
          <w:color w:val="0A0A0A"/>
          <w:sz w:val="16"/>
          <w:szCs w:val="16"/>
          <w:highlight w:val="yellow"/>
          <w:lang w:val="en-IN" w:eastAsia="en-IN"/>
        </w:rPr>
        <w:t>N'test-TLog</w:t>
      </w:r>
      <w:proofErr w:type="spellEnd"/>
      <w:r w:rsidRPr="00A50FEA">
        <w:rPr>
          <w:rFonts w:eastAsia="Times New Roman" w:cstheme="minorHAnsi"/>
          <w:color w:val="0A0A0A"/>
          <w:sz w:val="16"/>
          <w:szCs w:val="16"/>
          <w:highlight w:val="yellow"/>
          <w:lang w:val="en-IN" w:eastAsia="en-IN"/>
        </w:rPr>
        <w:t xml:space="preserve"> Database Backup',</w:t>
      </w:r>
      <w:r>
        <w:rPr>
          <w:rFonts w:eastAsia="Times New Roman" w:cstheme="minorHAnsi"/>
          <w:color w:val="0A0A0A"/>
          <w:sz w:val="16"/>
          <w:szCs w:val="16"/>
          <w:highlight w:val="yellow"/>
          <w:lang w:val="en-IN" w:eastAsia="en-IN"/>
        </w:rPr>
        <w:t xml:space="preserve"> </w:t>
      </w:r>
      <w:r w:rsidRPr="00A50FEA">
        <w:rPr>
          <w:rFonts w:eastAsia="Times New Roman" w:cstheme="minorHAnsi"/>
          <w:color w:val="0A0A0A"/>
          <w:sz w:val="16"/>
          <w:szCs w:val="16"/>
          <w:highlight w:val="yellow"/>
          <w:lang w:val="en-IN" w:eastAsia="en-IN"/>
        </w:rPr>
        <w:t>SKIP, NOREWIND, NOUNLOAD, COMPRESSION, STATS = 50</w:t>
      </w:r>
    </w:p>
    <w:p w:rsidR="00271FB0" w:rsidRDefault="007515EA" w:rsidP="00271FB0">
      <w:pPr>
        <w:spacing w:line="360" w:lineRule="auto"/>
        <w:contextualSpacing/>
        <w:rPr>
          <w:rFonts w:eastAsia="Times New Roman" w:cstheme="minorHAnsi"/>
          <w:sz w:val="20"/>
          <w:szCs w:val="20"/>
          <w:lang w:val="en-IN" w:eastAsia="en-IN"/>
        </w:rPr>
      </w:pPr>
      <w:r>
        <w:rPr>
          <w:noProof/>
        </w:rPr>
        <w:drawing>
          <wp:inline distT="0" distB="0" distL="0" distR="0" wp14:anchorId="3CE4B152" wp14:editId="5E6C8136">
            <wp:extent cx="5297602" cy="155751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276" cy="1567410"/>
                    </a:xfrm>
                    <a:prstGeom prst="rect">
                      <a:avLst/>
                    </a:prstGeom>
                  </pic:spPr>
                </pic:pic>
              </a:graphicData>
            </a:graphic>
          </wp:inline>
        </w:drawing>
      </w:r>
    </w:p>
    <w:p w:rsidR="00136FC1" w:rsidRDefault="00136FC1" w:rsidP="00271FB0">
      <w:pPr>
        <w:spacing w:line="360" w:lineRule="auto"/>
        <w:contextualSpacing/>
        <w:rPr>
          <w:rFonts w:eastAsia="Times New Roman" w:cstheme="minorHAnsi"/>
          <w:sz w:val="20"/>
          <w:szCs w:val="20"/>
          <w:lang w:val="en-IN" w:eastAsia="en-IN"/>
        </w:rPr>
      </w:pPr>
    </w:p>
    <w:p w:rsidR="00136FC1" w:rsidRPr="00271FB0" w:rsidRDefault="00136FC1" w:rsidP="00271FB0">
      <w:pPr>
        <w:spacing w:line="360" w:lineRule="auto"/>
        <w:contextualSpacing/>
        <w:rPr>
          <w:rFonts w:eastAsia="Times New Roman" w:cstheme="minorHAnsi"/>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lastRenderedPageBreak/>
        <w:t>11. ON THE SECONDARY NODES – Create the same Database Master Key (DMK) in the master database that was created on Node 1 for Node 2.</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20"/>
          <w:szCs w:val="20"/>
          <w:lang w:val="en-IN" w:eastAsia="en-IN"/>
        </w:rPr>
        <w:t>Run this script on all secondary nodes</w:t>
      </w:r>
      <w:r w:rsidR="00D53BBB">
        <w:rPr>
          <w:rFonts w:eastAsia="Times New Roman" w:cstheme="minorHAnsi"/>
          <w:color w:val="0A0A0A"/>
          <w:sz w:val="20"/>
          <w:szCs w:val="20"/>
          <w:lang w:val="en-IN" w:eastAsia="en-IN"/>
        </w:rPr>
        <w:t xml:space="preserve"> (at </w:t>
      </w:r>
      <w:r w:rsidRPr="00271FB0">
        <w:rPr>
          <w:rFonts w:eastAsia="Times New Roman" w:cstheme="minorHAnsi"/>
          <w:color w:val="0A0A0A"/>
          <w:sz w:val="20"/>
          <w:szCs w:val="20"/>
          <w:lang w:val="en-IN" w:eastAsia="en-IN"/>
        </w:rPr>
        <w:t>Node 2</w:t>
      </w:r>
      <w:r w:rsidR="00D53BBB">
        <w:rPr>
          <w:rFonts w:eastAsia="Times New Roman" w:cstheme="minorHAnsi"/>
          <w:color w:val="0A0A0A"/>
          <w:sz w:val="20"/>
          <w:szCs w:val="20"/>
          <w:lang w:val="en-IN" w:eastAsia="en-IN"/>
        </w:rPr>
        <w:t>)</w:t>
      </w:r>
      <w:r w:rsidRPr="00271FB0">
        <w:rPr>
          <w:rFonts w:eastAsia="Times New Roman" w:cstheme="minorHAnsi"/>
          <w:color w:val="0A0A0A"/>
          <w:sz w:val="20"/>
          <w:szCs w:val="20"/>
          <w:lang w:val="en-IN" w:eastAsia="en-IN"/>
        </w:rPr>
        <w:br/>
      </w:r>
      <w:r w:rsidRPr="00271FB0">
        <w:rPr>
          <w:rFonts w:eastAsia="Times New Roman" w:cstheme="minorHAnsi"/>
          <w:color w:val="0A0A0A"/>
          <w:sz w:val="16"/>
          <w:szCs w:val="16"/>
          <w:highlight w:val="yellow"/>
          <w:lang w:val="en-IN" w:eastAsia="en-IN"/>
        </w:rPr>
        <w:t>USE master</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MASTER KEY ENCRYPTION</w:t>
      </w:r>
      <w:r w:rsidR="004F5DA6">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BY PASSWORD = ‘P@$$word1234’</w:t>
      </w:r>
      <w:r w:rsidRPr="00271FB0">
        <w:rPr>
          <w:rFonts w:eastAsia="Times New Roman" w:cstheme="minorHAnsi"/>
          <w:color w:val="0A0A0A"/>
          <w:sz w:val="16"/>
          <w:szCs w:val="16"/>
          <w:highlight w:val="yellow"/>
          <w:lang w:val="en-IN" w:eastAsia="en-IN"/>
        </w:rPr>
        <w:br/>
        <w:t>GO</w:t>
      </w:r>
    </w:p>
    <w:p w:rsidR="00271FB0" w:rsidRPr="00271FB0" w:rsidRDefault="004F5DA6" w:rsidP="00271FB0">
      <w:pPr>
        <w:spacing w:line="360" w:lineRule="auto"/>
        <w:contextualSpacing/>
        <w:rPr>
          <w:rFonts w:eastAsia="Times New Roman" w:cstheme="minorHAnsi"/>
          <w:sz w:val="20"/>
          <w:szCs w:val="20"/>
          <w:lang w:val="en-IN" w:eastAsia="en-IN"/>
        </w:rPr>
      </w:pPr>
      <w:r>
        <w:rPr>
          <w:noProof/>
        </w:rPr>
        <w:drawing>
          <wp:inline distT="0" distB="0" distL="0" distR="0" wp14:anchorId="7881240A" wp14:editId="1885CC24">
            <wp:extent cx="5034255" cy="1644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9141" cy="1661973"/>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12. Transfer the certificate from the certificate backup on secondary node</w:t>
      </w:r>
      <w:r w:rsidR="00FB5212" w:rsidRPr="00136FC1">
        <w:rPr>
          <w:rFonts w:eastAsia="Times New Roman" w:cstheme="minorHAnsi"/>
          <w:color w:val="0A0A0A"/>
          <w:sz w:val="20"/>
          <w:szCs w:val="20"/>
          <w:highlight w:val="cyan"/>
          <w:lang w:val="en-IN" w:eastAsia="en-IN"/>
        </w:rPr>
        <w:t xml:space="preserve">: </w:t>
      </w:r>
      <w:r w:rsidRPr="00271FB0">
        <w:rPr>
          <w:rFonts w:eastAsia="Times New Roman" w:cstheme="minorHAnsi"/>
          <w:color w:val="0A0A0A"/>
          <w:sz w:val="20"/>
          <w:szCs w:val="20"/>
          <w:highlight w:val="cyan"/>
          <w:lang w:val="en-IN" w:eastAsia="en-IN"/>
        </w:rPr>
        <w:t>Node 2</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CERTIFICATE test</w:t>
      </w:r>
      <w:r w:rsidRPr="00271FB0">
        <w:rPr>
          <w:rFonts w:eastAsia="Times New Roman" w:cstheme="minorHAnsi"/>
          <w:color w:val="0A0A0A"/>
          <w:sz w:val="16"/>
          <w:szCs w:val="16"/>
          <w:highlight w:val="yellow"/>
          <w:lang w:val="en-IN" w:eastAsia="en-IN"/>
        </w:rPr>
        <w:br/>
        <w:t>FROM FILE=’</w:t>
      </w:r>
      <w:r w:rsidR="00390B23">
        <w:rPr>
          <w:rFonts w:eastAsia="Times New Roman" w:cstheme="minorHAnsi"/>
          <w:color w:val="0A0A0A"/>
          <w:sz w:val="16"/>
          <w:szCs w:val="16"/>
          <w:highlight w:val="yellow"/>
          <w:lang w:val="en-IN" w:eastAsia="en-IN"/>
        </w:rPr>
        <w:t>\\DC2012\</w:t>
      </w:r>
      <w:proofErr w:type="spellStart"/>
      <w:r w:rsidR="00390B23">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test_Cert.certbak</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 xml:space="preserve">WITH PRIVATE </w:t>
      </w:r>
      <w:proofErr w:type="gramStart"/>
      <w:r w:rsidRPr="00271FB0">
        <w:rPr>
          <w:rFonts w:eastAsia="Times New Roman" w:cstheme="minorHAnsi"/>
          <w:color w:val="0A0A0A"/>
          <w:sz w:val="16"/>
          <w:szCs w:val="16"/>
          <w:highlight w:val="yellow"/>
          <w:lang w:val="en-IN" w:eastAsia="en-IN"/>
        </w:rPr>
        <w:t>KEY(</w:t>
      </w:r>
      <w:proofErr w:type="gramEnd"/>
      <w:r w:rsidRPr="00271FB0">
        <w:rPr>
          <w:rFonts w:eastAsia="Times New Roman" w:cstheme="minorHAnsi"/>
          <w:color w:val="0A0A0A"/>
          <w:sz w:val="16"/>
          <w:szCs w:val="16"/>
          <w:highlight w:val="yellow"/>
          <w:lang w:val="en-IN" w:eastAsia="en-IN"/>
        </w:rPr>
        <w:t>FILE=’</w:t>
      </w:r>
      <w:r w:rsidR="00390B23">
        <w:rPr>
          <w:rFonts w:eastAsia="Times New Roman" w:cstheme="minorHAnsi"/>
          <w:color w:val="0A0A0A"/>
          <w:sz w:val="16"/>
          <w:szCs w:val="16"/>
          <w:highlight w:val="yellow"/>
          <w:lang w:val="en-IN" w:eastAsia="en-IN"/>
        </w:rPr>
        <w:t>\\DC2012\</w:t>
      </w:r>
      <w:proofErr w:type="spellStart"/>
      <w:r w:rsidR="00390B23">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test_Cert.pkbak</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DECRYPTION BY PASSWORD=’P@$$word1234′)</w:t>
      </w:r>
      <w:r w:rsidRPr="00271FB0">
        <w:rPr>
          <w:rFonts w:eastAsia="Times New Roman" w:cstheme="minorHAnsi"/>
          <w:color w:val="0A0A0A"/>
          <w:sz w:val="16"/>
          <w:szCs w:val="16"/>
          <w:highlight w:val="yellow"/>
          <w:lang w:val="en-IN" w:eastAsia="en-IN"/>
        </w:rPr>
        <w:br/>
        <w:t>GO</w:t>
      </w:r>
    </w:p>
    <w:p w:rsidR="00D53BBB" w:rsidRDefault="00F45BF3" w:rsidP="00136FC1">
      <w:pPr>
        <w:spacing w:line="360" w:lineRule="auto"/>
        <w:contextualSpacing/>
        <w:rPr>
          <w:rFonts w:eastAsia="Times New Roman" w:cstheme="minorHAnsi"/>
          <w:color w:val="0A0A0A"/>
          <w:sz w:val="20"/>
          <w:szCs w:val="20"/>
          <w:lang w:val="en-IN" w:eastAsia="en-IN"/>
        </w:rPr>
      </w:pPr>
      <w:r>
        <w:rPr>
          <w:noProof/>
        </w:rPr>
        <w:drawing>
          <wp:inline distT="0" distB="0" distL="0" distR="0" wp14:anchorId="638E03F3" wp14:editId="61A745D7">
            <wp:extent cx="5347411" cy="182922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8835" cy="1843397"/>
                    </a:xfrm>
                    <a:prstGeom prst="rect">
                      <a:avLst/>
                    </a:prstGeom>
                  </pic:spPr>
                </pic:pic>
              </a:graphicData>
            </a:graphic>
          </wp:inline>
        </w:drawing>
      </w:r>
    </w:p>
    <w:p w:rsidR="00B83B71"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lang w:val="en-IN" w:eastAsia="en-IN"/>
        </w:rPr>
        <w:t xml:space="preserve">13. Restore the full backup followed by the log backup of the encrypted test database with No-Recovery mode. We want the database to be in restoring mode so we can join it later to the Availability Group via script. </w:t>
      </w:r>
    </w:p>
    <w:p w:rsidR="00271FB0" w:rsidRPr="00271FB0" w:rsidRDefault="00B83B71"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B83B71">
        <w:rPr>
          <w:rFonts w:eastAsia="Times New Roman" w:cstheme="minorHAnsi"/>
          <w:b/>
          <w:color w:val="0A0A0A"/>
          <w:sz w:val="20"/>
          <w:szCs w:val="20"/>
          <w:lang w:val="en-IN" w:eastAsia="en-IN"/>
        </w:rPr>
        <w:t>Note</w:t>
      </w:r>
      <w:r>
        <w:rPr>
          <w:rFonts w:eastAsia="Times New Roman" w:cstheme="minorHAnsi"/>
          <w:color w:val="0A0A0A"/>
          <w:sz w:val="20"/>
          <w:szCs w:val="20"/>
          <w:lang w:val="en-IN" w:eastAsia="en-IN"/>
        </w:rPr>
        <w:t xml:space="preserve">: </w:t>
      </w:r>
      <w:r w:rsidR="00271FB0" w:rsidRPr="00271FB0">
        <w:rPr>
          <w:rFonts w:eastAsia="Times New Roman" w:cstheme="minorHAnsi"/>
          <w:color w:val="C45911" w:themeColor="accent2" w:themeShade="BF"/>
          <w:sz w:val="20"/>
          <w:szCs w:val="20"/>
          <w:lang w:val="en-IN" w:eastAsia="en-IN"/>
        </w:rPr>
        <w:t xml:space="preserve">On secondary node, we are using the backups </w:t>
      </w:r>
      <w:r w:rsidRPr="00B83B71">
        <w:rPr>
          <w:rFonts w:eastAsia="Times New Roman" w:cstheme="minorHAnsi"/>
          <w:color w:val="C45911" w:themeColor="accent2" w:themeShade="BF"/>
          <w:sz w:val="20"/>
          <w:szCs w:val="20"/>
          <w:lang w:val="en-IN" w:eastAsia="en-IN"/>
        </w:rPr>
        <w:t xml:space="preserve">that </w:t>
      </w:r>
      <w:r w:rsidR="00271FB0" w:rsidRPr="00271FB0">
        <w:rPr>
          <w:rFonts w:eastAsia="Times New Roman" w:cstheme="minorHAnsi"/>
          <w:color w:val="C45911" w:themeColor="accent2" w:themeShade="BF"/>
          <w:sz w:val="20"/>
          <w:szCs w:val="20"/>
          <w:lang w:val="en-IN" w:eastAsia="en-IN"/>
        </w:rPr>
        <w:t xml:space="preserve">we took earlier </w:t>
      </w:r>
      <w:r w:rsidRPr="00B83B71">
        <w:rPr>
          <w:rFonts w:eastAsia="Times New Roman" w:cstheme="minorHAnsi"/>
          <w:color w:val="C45911" w:themeColor="accent2" w:themeShade="BF"/>
          <w:sz w:val="20"/>
          <w:szCs w:val="20"/>
          <w:lang w:val="en-IN" w:eastAsia="en-IN"/>
        </w:rPr>
        <w:t>on</w:t>
      </w:r>
      <w:r w:rsidR="00271FB0" w:rsidRPr="00271FB0">
        <w:rPr>
          <w:rFonts w:eastAsia="Times New Roman" w:cstheme="minorHAnsi"/>
          <w:color w:val="C45911" w:themeColor="accent2" w:themeShade="BF"/>
          <w:sz w:val="20"/>
          <w:szCs w:val="20"/>
          <w:lang w:val="en-IN" w:eastAsia="en-IN"/>
        </w:rPr>
        <w:t xml:space="preserve"> the primary node.</w:t>
      </w:r>
    </w:p>
    <w:p w:rsidR="00F45BF3" w:rsidRDefault="00F45BF3" w:rsidP="00F45BF3">
      <w:pPr>
        <w:autoSpaceDE w:val="0"/>
        <w:autoSpaceDN w:val="0"/>
        <w:adjustRightInd w:val="0"/>
        <w:rPr>
          <w:rFonts w:ascii="Consolas" w:hAnsi="Consolas" w:cs="Consolas"/>
          <w:sz w:val="19"/>
          <w:szCs w:val="19"/>
          <w:lang w:val="en-IN"/>
        </w:rPr>
      </w:pPr>
      <w:r>
        <w:rPr>
          <w:rFonts w:ascii="Consolas" w:hAnsi="Consolas" w:cs="Consolas"/>
          <w:color w:val="008000"/>
          <w:sz w:val="19"/>
          <w:szCs w:val="19"/>
          <w:lang w:val="en-IN"/>
        </w:rPr>
        <w:t>--At Secondary</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USE [master]</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RESTORE DATABASE [test]</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F45BF3">
        <w:rPr>
          <w:rFonts w:eastAsia="Times New Roman" w:cstheme="minorHAnsi"/>
          <w:color w:val="0A0A0A"/>
          <w:sz w:val="16"/>
          <w:szCs w:val="16"/>
          <w:highlight w:val="yellow"/>
          <w:lang w:val="en-IN" w:eastAsia="en-IN"/>
        </w:rPr>
        <w:t>FROM  DISK</w:t>
      </w:r>
      <w:proofErr w:type="gramEnd"/>
      <w:r w:rsidRPr="00F45BF3">
        <w:rPr>
          <w:rFonts w:eastAsia="Times New Roman" w:cstheme="minorHAnsi"/>
          <w:color w:val="0A0A0A"/>
          <w:sz w:val="16"/>
          <w:szCs w:val="16"/>
          <w:highlight w:val="yellow"/>
          <w:lang w:val="en-IN" w:eastAsia="en-IN"/>
        </w:rPr>
        <w:t xml:space="preserve"> = '\\DC2012\</w:t>
      </w:r>
      <w:proofErr w:type="spellStart"/>
      <w:r w:rsidRPr="00F45BF3">
        <w:rPr>
          <w:rFonts w:eastAsia="Times New Roman" w:cstheme="minorHAnsi"/>
          <w:color w:val="0A0A0A"/>
          <w:sz w:val="16"/>
          <w:szCs w:val="16"/>
          <w:highlight w:val="yellow"/>
          <w:lang w:val="en-IN" w:eastAsia="en-IN"/>
        </w:rPr>
        <w:t>DBCertificates</w:t>
      </w:r>
      <w:proofErr w:type="spellEnd"/>
      <w:r w:rsidRPr="00F45BF3">
        <w:rPr>
          <w:rFonts w:eastAsia="Times New Roman" w:cstheme="minorHAnsi"/>
          <w:color w:val="0A0A0A"/>
          <w:sz w:val="16"/>
          <w:szCs w:val="16"/>
          <w:highlight w:val="yellow"/>
          <w:lang w:val="en-IN" w:eastAsia="en-IN"/>
        </w:rPr>
        <w:t>\</w:t>
      </w:r>
      <w:proofErr w:type="spellStart"/>
      <w:r w:rsidRPr="00F45BF3">
        <w:rPr>
          <w:rFonts w:eastAsia="Times New Roman" w:cstheme="minorHAnsi"/>
          <w:color w:val="0A0A0A"/>
          <w:sz w:val="16"/>
          <w:szCs w:val="16"/>
          <w:highlight w:val="yellow"/>
          <w:lang w:val="en-IN" w:eastAsia="en-IN"/>
        </w:rPr>
        <w:t>test_Cert.bak</w:t>
      </w:r>
      <w:proofErr w:type="spellEnd"/>
      <w:r w:rsidRPr="00F45BF3">
        <w:rPr>
          <w:rFonts w:eastAsia="Times New Roman" w:cstheme="minorHAnsi"/>
          <w:color w:val="0A0A0A"/>
          <w:sz w:val="16"/>
          <w:szCs w:val="16"/>
          <w:highlight w:val="yellow"/>
          <w:lang w:val="en-IN" w:eastAsia="en-IN"/>
        </w:rPr>
        <w:t>' WITH FILE = 1, NORECOVERY, NOUNLOAD, STATS = 1</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USE [master]</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RESTORE DATABASE [test]</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F45BF3">
        <w:rPr>
          <w:rFonts w:eastAsia="Times New Roman" w:cstheme="minorHAnsi"/>
          <w:color w:val="0A0A0A"/>
          <w:sz w:val="16"/>
          <w:szCs w:val="16"/>
          <w:highlight w:val="yellow"/>
          <w:lang w:val="en-IN" w:eastAsia="en-IN"/>
        </w:rPr>
        <w:t>FROM  DISK</w:t>
      </w:r>
      <w:proofErr w:type="gramEnd"/>
      <w:r w:rsidRPr="00F45BF3">
        <w:rPr>
          <w:rFonts w:eastAsia="Times New Roman" w:cstheme="minorHAnsi"/>
          <w:color w:val="0A0A0A"/>
          <w:sz w:val="16"/>
          <w:szCs w:val="16"/>
          <w:highlight w:val="yellow"/>
          <w:lang w:val="en-IN" w:eastAsia="en-IN"/>
        </w:rPr>
        <w:t xml:space="preserve"> = '\\DC2012\</w:t>
      </w:r>
      <w:proofErr w:type="spellStart"/>
      <w:r w:rsidRPr="00F45BF3">
        <w:rPr>
          <w:rFonts w:eastAsia="Times New Roman" w:cstheme="minorHAnsi"/>
          <w:color w:val="0A0A0A"/>
          <w:sz w:val="16"/>
          <w:szCs w:val="16"/>
          <w:highlight w:val="yellow"/>
          <w:lang w:val="en-IN" w:eastAsia="en-IN"/>
        </w:rPr>
        <w:t>DBCertificates</w:t>
      </w:r>
      <w:proofErr w:type="spellEnd"/>
      <w:r w:rsidRPr="00F45BF3">
        <w:rPr>
          <w:rFonts w:eastAsia="Times New Roman" w:cstheme="minorHAnsi"/>
          <w:color w:val="0A0A0A"/>
          <w:sz w:val="16"/>
          <w:szCs w:val="16"/>
          <w:highlight w:val="yellow"/>
          <w:lang w:val="en-IN" w:eastAsia="en-IN"/>
        </w:rPr>
        <w:t>\</w:t>
      </w:r>
      <w:proofErr w:type="spellStart"/>
      <w:r w:rsidRPr="00F45BF3">
        <w:rPr>
          <w:rFonts w:eastAsia="Times New Roman" w:cstheme="minorHAnsi"/>
          <w:color w:val="0A0A0A"/>
          <w:sz w:val="16"/>
          <w:szCs w:val="16"/>
          <w:highlight w:val="yellow"/>
          <w:lang w:val="en-IN" w:eastAsia="en-IN"/>
        </w:rPr>
        <w:t>test_Cert.trn</w:t>
      </w:r>
      <w:proofErr w:type="spellEnd"/>
      <w:r w:rsidRPr="00F45BF3">
        <w:rPr>
          <w:rFonts w:eastAsia="Times New Roman" w:cstheme="minorHAnsi"/>
          <w:color w:val="0A0A0A"/>
          <w:sz w:val="16"/>
          <w:szCs w:val="16"/>
          <w:highlight w:val="yellow"/>
          <w:lang w:val="en-IN" w:eastAsia="en-IN"/>
        </w:rPr>
        <w:t>' WITH FILE = 1, NORECOVERY, NOUNLOAD, STATS = 1</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Default="00F45BF3" w:rsidP="00F45BF3">
      <w:pPr>
        <w:autoSpaceDE w:val="0"/>
        <w:autoSpaceDN w:val="0"/>
        <w:adjustRightInd w:val="0"/>
        <w:rPr>
          <w:rFonts w:ascii="Consolas" w:hAnsi="Consolas" w:cs="Consolas"/>
          <w:sz w:val="19"/>
          <w:szCs w:val="19"/>
          <w:lang w:val="en-IN"/>
        </w:rPr>
      </w:pPr>
    </w:p>
    <w:p w:rsidR="00271FB0" w:rsidRPr="00271FB0" w:rsidRDefault="00F45BF3" w:rsidP="00271FB0">
      <w:pPr>
        <w:spacing w:line="360" w:lineRule="auto"/>
        <w:contextualSpacing/>
        <w:rPr>
          <w:rFonts w:eastAsia="Times New Roman" w:cstheme="minorHAnsi"/>
          <w:sz w:val="20"/>
          <w:szCs w:val="20"/>
          <w:lang w:val="en-IN" w:eastAsia="en-IN"/>
        </w:rPr>
      </w:pPr>
      <w:r>
        <w:rPr>
          <w:noProof/>
        </w:rPr>
        <w:drawing>
          <wp:inline distT="0" distB="0" distL="0" distR="0" wp14:anchorId="0F5FF255" wp14:editId="1CABD126">
            <wp:extent cx="5912079" cy="270208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4282" cy="2707665"/>
                    </a:xfrm>
                    <a:prstGeom prst="rect">
                      <a:avLst/>
                    </a:prstGeom>
                  </pic:spPr>
                </pic:pic>
              </a:graphicData>
            </a:graphic>
          </wp:inline>
        </w:drawing>
      </w:r>
    </w:p>
    <w:p w:rsidR="00C02014" w:rsidRDefault="00C02014" w:rsidP="00271FB0">
      <w:pPr>
        <w:shd w:val="clear" w:color="auto" w:fill="FFFFFF"/>
        <w:spacing w:line="360" w:lineRule="auto"/>
        <w:contextualSpacing/>
        <w:textAlignment w:val="baseline"/>
        <w:rPr>
          <w:rFonts w:eastAsia="Times New Roman" w:cstheme="minorHAnsi"/>
          <w:b/>
          <w:color w:val="0A0A0A"/>
          <w:sz w:val="20"/>
          <w:szCs w:val="20"/>
          <w:lang w:val="en-IN" w:eastAsia="en-IN"/>
        </w:rPr>
      </w:pPr>
    </w:p>
    <w:p w:rsidR="00271FB0" w:rsidRDefault="00C02014" w:rsidP="00271FB0">
      <w:pPr>
        <w:shd w:val="clear" w:color="auto" w:fill="FFFFFF"/>
        <w:spacing w:line="360" w:lineRule="auto"/>
        <w:contextualSpacing/>
        <w:textAlignment w:val="baseline"/>
        <w:rPr>
          <w:rFonts w:eastAsia="Times New Roman" w:cstheme="minorHAnsi"/>
          <w:b/>
          <w:color w:val="0A0A0A"/>
          <w:sz w:val="20"/>
          <w:szCs w:val="20"/>
          <w:lang w:val="en-IN" w:eastAsia="en-IN"/>
        </w:rPr>
      </w:pPr>
      <w:r w:rsidRPr="00C02014">
        <w:rPr>
          <w:rFonts w:eastAsia="Times New Roman" w:cstheme="minorHAnsi"/>
          <w:b/>
          <w:color w:val="0A0A0A"/>
          <w:sz w:val="20"/>
          <w:szCs w:val="20"/>
          <w:lang w:val="en-IN" w:eastAsia="en-IN"/>
        </w:rPr>
        <w:t>Finally, Go back to the Primary Replica/Node:</w:t>
      </w:r>
      <w:r>
        <w:rPr>
          <w:rFonts w:eastAsia="Times New Roman" w:cstheme="minorHAnsi"/>
          <w:b/>
          <w:color w:val="0A0A0A"/>
          <w:sz w:val="20"/>
          <w:szCs w:val="20"/>
          <w:lang w:val="en-IN" w:eastAsia="en-IN"/>
        </w:rPr>
        <w:t xml:space="preserve"> </w:t>
      </w:r>
    </w:p>
    <w:p w:rsidR="00C02014" w:rsidRPr="00271FB0" w:rsidRDefault="00C02014" w:rsidP="00271FB0">
      <w:pPr>
        <w:shd w:val="clear" w:color="auto" w:fill="FFFFFF"/>
        <w:spacing w:line="360" w:lineRule="auto"/>
        <w:contextualSpacing/>
        <w:textAlignment w:val="baseline"/>
        <w:rPr>
          <w:rFonts w:eastAsia="Times New Roman" w:cstheme="minorHAnsi"/>
          <w:b/>
          <w:color w:val="0A0A0A"/>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14. Go back to the Primary node and add the database to the availability group. Refresh </w:t>
      </w:r>
      <w:proofErr w:type="gramStart"/>
      <w:r w:rsidRPr="00271FB0">
        <w:rPr>
          <w:rFonts w:eastAsia="Times New Roman" w:cstheme="minorHAnsi"/>
          <w:color w:val="0A0A0A"/>
          <w:sz w:val="20"/>
          <w:szCs w:val="20"/>
          <w:highlight w:val="cyan"/>
          <w:lang w:val="en-IN" w:eastAsia="en-IN"/>
        </w:rPr>
        <w:t xml:space="preserve">all </w:t>
      </w:r>
      <w:r w:rsidR="00B83B71" w:rsidRPr="00C02014">
        <w:rPr>
          <w:rFonts w:eastAsia="Times New Roman" w:cstheme="minorHAnsi"/>
          <w:color w:val="0A0A0A"/>
          <w:sz w:val="20"/>
          <w:szCs w:val="20"/>
          <w:highlight w:val="cyan"/>
          <w:lang w:val="en-IN" w:eastAsia="en-IN"/>
        </w:rPr>
        <w:t>o</w:t>
      </w:r>
      <w:r w:rsidRPr="00271FB0">
        <w:rPr>
          <w:rFonts w:eastAsia="Times New Roman" w:cstheme="minorHAnsi"/>
          <w:color w:val="0A0A0A"/>
          <w:sz w:val="20"/>
          <w:szCs w:val="20"/>
          <w:highlight w:val="cyan"/>
          <w:lang w:val="en-IN" w:eastAsia="en-IN"/>
        </w:rPr>
        <w:t>f</w:t>
      </w:r>
      <w:proofErr w:type="gramEnd"/>
      <w:r w:rsidRPr="00271FB0">
        <w:rPr>
          <w:rFonts w:eastAsia="Times New Roman" w:cstheme="minorHAnsi"/>
          <w:color w:val="0A0A0A"/>
          <w:sz w:val="20"/>
          <w:szCs w:val="20"/>
          <w:highlight w:val="cyan"/>
          <w:lang w:val="en-IN" w:eastAsia="en-IN"/>
        </w:rPr>
        <w:t xml:space="preserve"> the nodes and </w:t>
      </w:r>
      <w:r w:rsidR="00B83B71" w:rsidRPr="00C02014">
        <w:rPr>
          <w:rFonts w:eastAsia="Times New Roman" w:cstheme="minorHAnsi"/>
          <w:color w:val="0A0A0A"/>
          <w:sz w:val="20"/>
          <w:szCs w:val="20"/>
          <w:highlight w:val="cyan"/>
          <w:lang w:val="en-IN" w:eastAsia="en-IN"/>
        </w:rPr>
        <w:t>we will</w:t>
      </w:r>
      <w:r w:rsidRPr="00271FB0">
        <w:rPr>
          <w:rFonts w:eastAsia="Times New Roman" w:cstheme="minorHAnsi"/>
          <w:color w:val="0A0A0A"/>
          <w:sz w:val="20"/>
          <w:szCs w:val="20"/>
          <w:highlight w:val="cyan"/>
          <w:lang w:val="en-IN" w:eastAsia="en-IN"/>
        </w:rPr>
        <w:t xml:space="preserve"> see that</w:t>
      </w:r>
      <w:r w:rsidRPr="00271FB0">
        <w:rPr>
          <w:rFonts w:eastAsia="Times New Roman" w:cstheme="minorHAnsi"/>
          <w:color w:val="0A0A0A"/>
          <w:sz w:val="20"/>
          <w:szCs w:val="20"/>
          <w:lang w:val="en-IN" w:eastAsia="en-IN"/>
        </w:rPr>
        <w:t xml:space="preserve"> the test database has been successfully added to the AG.</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Use master</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ALTER AVAILABILITY GROUP [TEST-DBCLAG] ADD DATABASE test;</w:t>
      </w:r>
    </w:p>
    <w:p w:rsidR="00271FB0" w:rsidRDefault="001B3DC5" w:rsidP="00271FB0">
      <w:pPr>
        <w:spacing w:line="360" w:lineRule="auto"/>
        <w:contextualSpacing/>
        <w:rPr>
          <w:rFonts w:eastAsia="Times New Roman" w:cstheme="minorHAnsi"/>
          <w:sz w:val="20"/>
          <w:szCs w:val="20"/>
          <w:lang w:val="en-IN" w:eastAsia="en-IN"/>
        </w:rPr>
      </w:pPr>
      <w:r>
        <w:rPr>
          <w:noProof/>
        </w:rPr>
        <w:drawing>
          <wp:inline distT="0" distB="0" distL="0" distR="0" wp14:anchorId="1E937B6C" wp14:editId="47B0F0B5">
            <wp:extent cx="5290287" cy="2539131"/>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027" cy="2544286"/>
                    </a:xfrm>
                    <a:prstGeom prst="rect">
                      <a:avLst/>
                    </a:prstGeom>
                  </pic:spPr>
                </pic:pic>
              </a:graphicData>
            </a:graphic>
          </wp:inline>
        </w:drawing>
      </w:r>
    </w:p>
    <w:p w:rsidR="00136FC1" w:rsidRDefault="00136FC1" w:rsidP="00271FB0">
      <w:pPr>
        <w:spacing w:line="360" w:lineRule="auto"/>
        <w:contextualSpacing/>
        <w:rPr>
          <w:rFonts w:eastAsia="Times New Roman" w:cstheme="minorHAnsi"/>
          <w:sz w:val="20"/>
          <w:szCs w:val="20"/>
          <w:lang w:val="en-IN" w:eastAsia="en-IN"/>
        </w:rPr>
      </w:pPr>
    </w:p>
    <w:p w:rsidR="00136FC1" w:rsidRPr="00C02014" w:rsidRDefault="00136FC1" w:rsidP="00271FB0">
      <w:pPr>
        <w:spacing w:line="360" w:lineRule="auto"/>
        <w:contextualSpacing/>
        <w:rPr>
          <w:rFonts w:eastAsia="Times New Roman" w:cstheme="minorHAnsi"/>
          <w:b/>
          <w:sz w:val="20"/>
          <w:szCs w:val="20"/>
          <w:lang w:val="en-IN" w:eastAsia="en-IN"/>
        </w:rPr>
      </w:pPr>
      <w:r w:rsidRPr="00C02014">
        <w:rPr>
          <w:rFonts w:eastAsia="Times New Roman" w:cstheme="minorHAnsi"/>
          <w:b/>
          <w:sz w:val="20"/>
          <w:szCs w:val="20"/>
          <w:lang w:val="en-IN" w:eastAsia="en-IN"/>
        </w:rPr>
        <w:t>With this step, we have successfully added an TDE Enabled database into Always</w:t>
      </w:r>
      <w:r w:rsidR="00CC37EC" w:rsidRPr="00C02014">
        <w:rPr>
          <w:rFonts w:eastAsia="Times New Roman" w:cstheme="minorHAnsi"/>
          <w:b/>
          <w:sz w:val="20"/>
          <w:szCs w:val="20"/>
          <w:lang w:val="en-IN" w:eastAsia="en-IN"/>
        </w:rPr>
        <w:t>-</w:t>
      </w:r>
      <w:r w:rsidRPr="00C02014">
        <w:rPr>
          <w:rFonts w:eastAsia="Times New Roman" w:cstheme="minorHAnsi"/>
          <w:b/>
          <w:sz w:val="20"/>
          <w:szCs w:val="20"/>
          <w:lang w:val="en-IN" w:eastAsia="en-IN"/>
        </w:rPr>
        <w:t>on AG Group.</w:t>
      </w:r>
    </w:p>
    <w:p w:rsidR="00136FC1" w:rsidRDefault="00136FC1" w:rsidP="00271FB0">
      <w:pPr>
        <w:spacing w:line="360" w:lineRule="auto"/>
        <w:contextualSpacing/>
        <w:rPr>
          <w:rFonts w:eastAsia="Times New Roman" w:cstheme="minorHAnsi"/>
          <w:sz w:val="20"/>
          <w:szCs w:val="20"/>
          <w:lang w:val="en-IN" w:eastAsia="en-IN"/>
        </w:rPr>
      </w:pPr>
    </w:p>
    <w:p w:rsidR="00136FC1" w:rsidRDefault="00D76227" w:rsidP="00271FB0">
      <w:pPr>
        <w:spacing w:line="360" w:lineRule="auto"/>
        <w:contextualSpacing/>
        <w:rPr>
          <w:rFonts w:eastAsia="Times New Roman" w:cstheme="minorHAnsi"/>
          <w:sz w:val="20"/>
          <w:szCs w:val="20"/>
          <w:lang w:val="en-IN" w:eastAsia="en-IN"/>
        </w:rPr>
      </w:pPr>
      <w:r>
        <w:rPr>
          <w:rFonts w:eastAsia="Times New Roman" w:cstheme="minorHAnsi"/>
          <w:sz w:val="20"/>
          <w:szCs w:val="20"/>
          <w:lang w:val="en-IN" w:eastAsia="en-IN"/>
        </w:rPr>
        <w:t xml:space="preserve">                                                                                                             Re-modified by – Praveen Madupu </w:t>
      </w:r>
    </w:p>
    <w:p w:rsidR="00D76227" w:rsidRDefault="00D76227" w:rsidP="00271FB0">
      <w:pPr>
        <w:spacing w:line="360" w:lineRule="auto"/>
        <w:contextualSpacing/>
        <w:rPr>
          <w:rFonts w:eastAsia="Times New Roman" w:cstheme="minorHAnsi"/>
          <w:sz w:val="20"/>
          <w:szCs w:val="20"/>
          <w:lang w:val="en-IN" w:eastAsia="en-IN"/>
        </w:rPr>
      </w:pPr>
      <w:r>
        <w:rPr>
          <w:rFonts w:eastAsia="Times New Roman" w:cstheme="minorHAnsi"/>
          <w:sz w:val="20"/>
          <w:szCs w:val="20"/>
          <w:lang w:val="en-IN" w:eastAsia="en-IN"/>
        </w:rPr>
        <w:t xml:space="preserve">                                                                                                                                             Sr. SQL Server DBA</w:t>
      </w:r>
    </w:p>
    <w:p w:rsidR="00D76227" w:rsidRDefault="00D76227" w:rsidP="00271FB0">
      <w:pPr>
        <w:spacing w:line="360" w:lineRule="auto"/>
        <w:contextualSpacing/>
        <w:rPr>
          <w:rFonts w:eastAsia="Times New Roman" w:cstheme="minorHAnsi"/>
          <w:sz w:val="20"/>
          <w:szCs w:val="20"/>
          <w:lang w:val="en-IN" w:eastAsia="en-IN"/>
        </w:rPr>
      </w:pPr>
      <w:r>
        <w:rPr>
          <w:rFonts w:eastAsia="Times New Roman" w:cstheme="minorHAnsi"/>
          <w:sz w:val="20"/>
          <w:szCs w:val="20"/>
          <w:lang w:val="en-IN" w:eastAsia="en-IN"/>
        </w:rPr>
        <w:t xml:space="preserve">                                                                                                                                             </w:t>
      </w:r>
      <w:proofErr w:type="spellStart"/>
      <w:r>
        <w:rPr>
          <w:rFonts w:eastAsia="Times New Roman" w:cstheme="minorHAnsi"/>
          <w:sz w:val="20"/>
          <w:szCs w:val="20"/>
          <w:lang w:val="en-IN" w:eastAsia="en-IN"/>
        </w:rPr>
        <w:t>Whatsapp</w:t>
      </w:r>
      <w:proofErr w:type="spellEnd"/>
      <w:r>
        <w:rPr>
          <w:rFonts w:eastAsia="Times New Roman" w:cstheme="minorHAnsi"/>
          <w:sz w:val="20"/>
          <w:szCs w:val="20"/>
          <w:lang w:val="en-IN" w:eastAsia="en-IN"/>
        </w:rPr>
        <w:t>: +91-98661-30093</w:t>
      </w:r>
    </w:p>
    <w:p w:rsidR="00D76227" w:rsidRDefault="00D76227" w:rsidP="00271FB0">
      <w:pPr>
        <w:spacing w:line="360" w:lineRule="auto"/>
        <w:contextualSpacing/>
        <w:rPr>
          <w:rFonts w:eastAsia="Times New Roman" w:cstheme="minorHAnsi"/>
          <w:sz w:val="20"/>
          <w:szCs w:val="20"/>
          <w:lang w:val="en-IN" w:eastAsia="en-IN"/>
        </w:rPr>
      </w:pPr>
      <w:r>
        <w:rPr>
          <w:rFonts w:eastAsia="Times New Roman" w:cstheme="minorHAnsi"/>
          <w:sz w:val="20"/>
          <w:szCs w:val="20"/>
          <w:lang w:val="en-IN" w:eastAsia="en-IN"/>
        </w:rPr>
        <w:t xml:space="preserve">                                                                                                                                              </w:t>
      </w:r>
      <w:r w:rsidR="00520357">
        <w:rPr>
          <w:rFonts w:eastAsia="Times New Roman" w:cstheme="minorHAnsi"/>
          <w:sz w:val="20"/>
          <w:szCs w:val="20"/>
          <w:lang w:val="en-IN" w:eastAsia="en-IN"/>
        </w:rPr>
        <w:t xml:space="preserve">Direct </w:t>
      </w:r>
      <w:r>
        <w:rPr>
          <w:rFonts w:eastAsia="Times New Roman" w:cstheme="minorHAnsi"/>
          <w:sz w:val="20"/>
          <w:szCs w:val="20"/>
          <w:lang w:val="en-IN" w:eastAsia="en-IN"/>
        </w:rPr>
        <w:t>Call: +91-81972</w:t>
      </w:r>
      <w:r w:rsidR="00520357">
        <w:rPr>
          <w:rFonts w:eastAsia="Times New Roman" w:cstheme="minorHAnsi"/>
          <w:sz w:val="20"/>
          <w:szCs w:val="20"/>
          <w:lang w:val="en-IN" w:eastAsia="en-IN"/>
        </w:rPr>
        <w:t>-</w:t>
      </w:r>
      <w:r>
        <w:rPr>
          <w:rFonts w:eastAsia="Times New Roman" w:cstheme="minorHAnsi"/>
          <w:sz w:val="20"/>
          <w:szCs w:val="20"/>
          <w:lang w:val="en-IN" w:eastAsia="en-IN"/>
        </w:rPr>
        <w:t>93434</w:t>
      </w:r>
    </w:p>
    <w:p w:rsidR="00A1583F" w:rsidRDefault="00A1583F" w:rsidP="00A1583F">
      <w:pPr>
        <w:spacing w:line="360" w:lineRule="auto"/>
        <w:contextualSpacing/>
        <w:jc w:val="center"/>
        <w:rPr>
          <w:rFonts w:eastAsia="Times New Roman" w:cstheme="minorHAnsi"/>
          <w:sz w:val="20"/>
          <w:szCs w:val="20"/>
          <w:lang w:val="en-IN" w:eastAsia="en-IN"/>
        </w:rPr>
      </w:pPr>
      <w:r w:rsidRPr="00A1583F">
        <w:rPr>
          <w:rFonts w:eastAsia="Times New Roman" w:cstheme="minorHAnsi"/>
          <w:sz w:val="20"/>
          <w:szCs w:val="20"/>
          <w:lang w:eastAsia="en-IN"/>
        </w:rPr>
        <w:lastRenderedPageBreak/>
        <w:t xml:space="preserve">Upskill 2020 </w:t>
      </w:r>
      <w:r w:rsidRPr="00A1583F">
        <w:rPr>
          <w:rFonts w:eastAsia="Times New Roman" w:cstheme="minorHAnsi"/>
          <w:sz w:val="20"/>
          <w:szCs w:val="20"/>
          <w:lang w:eastAsia="en-IN"/>
        </w:rPr>
        <w:br/>
        <w:t>(IT Freshers &amp; Experienced)</w:t>
      </w:r>
    </w:p>
    <w:p w:rsidR="00A1583F" w:rsidRDefault="00A1583F" w:rsidP="00271FB0">
      <w:pPr>
        <w:spacing w:line="360" w:lineRule="auto"/>
        <w:contextualSpacing/>
        <w:rPr>
          <w:rFonts w:eastAsia="Times New Roman" w:cstheme="minorHAnsi"/>
          <w:sz w:val="20"/>
          <w:szCs w:val="20"/>
          <w:lang w:val="en-IN" w:eastAsia="en-IN"/>
        </w:rPr>
      </w:pP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Dear Connections,</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 xml:space="preserve">This is Praveen here (Sr SQL Server DBA) with 10 plus </w:t>
      </w:r>
      <w:r w:rsidRPr="00A1583F">
        <w:rPr>
          <w:rFonts w:eastAsia="Times New Roman" w:cstheme="minorHAnsi"/>
          <w:sz w:val="20"/>
          <w:szCs w:val="20"/>
          <w:lang w:eastAsia="en-IN"/>
        </w:rPr>
        <w:t>years’ experience</w:t>
      </w:r>
      <w:r w:rsidRPr="00A1583F">
        <w:rPr>
          <w:rFonts w:eastAsia="Times New Roman" w:cstheme="minorHAnsi"/>
          <w:sz w:val="20"/>
          <w:szCs w:val="20"/>
          <w:lang w:eastAsia="en-IN"/>
        </w:rPr>
        <w:t xml:space="preserve"> in Core SQL Server Administration.</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I'm from Hyderabad (India) &amp; have planned an Online program named "</w:t>
      </w:r>
      <w:r w:rsidRPr="00A1583F">
        <w:rPr>
          <w:rFonts w:eastAsia="Times New Roman" w:cstheme="minorHAnsi"/>
          <w:b/>
          <w:sz w:val="20"/>
          <w:szCs w:val="20"/>
          <w:lang w:eastAsia="en-IN"/>
        </w:rPr>
        <w:t>UPSKILL 2020</w:t>
      </w:r>
      <w:r w:rsidRPr="00A1583F">
        <w:rPr>
          <w:rFonts w:eastAsia="Times New Roman" w:cstheme="minorHAnsi"/>
          <w:sz w:val="20"/>
          <w:szCs w:val="20"/>
          <w:lang w:eastAsia="en-IN"/>
        </w:rPr>
        <w:t>" for both IT Freshers &amp; Experienced.</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Please find more details/benefits from this program.</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val="en-IN" w:eastAsia="en-IN"/>
        </w:rPr>
        <w:t>1. Get Mentorship on DBA Skillset (SQL Server, MYSQL, Oracle, MongoDB, etc) &amp; Cloud (Azure, AWS &amp; Google) over Zoom Meetings.</w:t>
      </w:r>
      <w:bookmarkStart w:id="0" w:name="_GoBack"/>
      <w:bookmarkEnd w:id="0"/>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val="en-IN" w:eastAsia="en-IN"/>
        </w:rPr>
        <w:t xml:space="preserve">2. Get Mentorship on Development Skillset (SQL </w:t>
      </w:r>
      <w:proofErr w:type="spellStart"/>
      <w:r w:rsidRPr="00A1583F">
        <w:rPr>
          <w:rFonts w:eastAsia="Times New Roman" w:cstheme="minorHAnsi"/>
          <w:sz w:val="20"/>
          <w:szCs w:val="20"/>
          <w:lang w:val="en-IN" w:eastAsia="en-IN"/>
        </w:rPr>
        <w:t>Sever</w:t>
      </w:r>
      <w:proofErr w:type="spellEnd"/>
      <w:r w:rsidRPr="00A1583F">
        <w:rPr>
          <w:rFonts w:eastAsia="Times New Roman" w:cstheme="minorHAnsi"/>
          <w:sz w:val="20"/>
          <w:szCs w:val="20"/>
          <w:lang w:val="en-IN" w:eastAsia="en-IN"/>
        </w:rPr>
        <w:t>, MSBI, Power-BI, Java, PHP, etc) &amp; Testing (Automation &amp; Manual) over Zoom meetings.</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val="en-IN" w:eastAsia="en-IN"/>
        </w:rPr>
        <w:t>3. Get e-books, pdf files, FAQ's, SOP's, KB Articles, Practice Dumps to help you in improving your respective skill set.</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val="en-IN" w:eastAsia="en-IN"/>
        </w:rPr>
        <w:t>4. Get assessed on every 7, 14, 21, 30 days from the respective technology mentors over Zoom Meetings.</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val="en-IN" w:eastAsia="en-IN"/>
        </w:rPr>
        <w:t>5. Get 24x7x365 access to our Self Learning Online Video Account.</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 xml:space="preserve">6. Get reviewed on your learnings &amp; assignments on weekly basis by the respective Technology mentors. </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7. Get Mock Interview calls on respective technologies on weekly basis &amp; get complete reviews to improve your skillset.</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8. Get assistance from mentors for free till you get the job.</w:t>
      </w:r>
    </w:p>
    <w:p w:rsidR="00A1583F" w:rsidRPr="00A1583F" w:rsidRDefault="00A1583F" w:rsidP="00A1583F">
      <w:pPr>
        <w:spacing w:line="360" w:lineRule="auto"/>
        <w:contextualSpacing/>
        <w:rPr>
          <w:rFonts w:eastAsia="Times New Roman" w:cstheme="minorHAnsi"/>
          <w:color w:val="FF0000"/>
          <w:sz w:val="20"/>
          <w:szCs w:val="20"/>
          <w:lang w:val="en-IN" w:eastAsia="en-IN"/>
        </w:rPr>
      </w:pPr>
      <w:r w:rsidRPr="00A1583F">
        <w:rPr>
          <w:rFonts w:eastAsia="Times New Roman" w:cstheme="minorHAnsi"/>
          <w:sz w:val="20"/>
          <w:szCs w:val="20"/>
          <w:lang w:eastAsia="en-IN"/>
        </w:rPr>
        <w:t xml:space="preserve">9. </w:t>
      </w:r>
      <w:r w:rsidRPr="00A1583F">
        <w:rPr>
          <w:rFonts w:eastAsia="Times New Roman" w:cstheme="minorHAnsi"/>
          <w:color w:val="FF0000"/>
          <w:sz w:val="20"/>
          <w:szCs w:val="20"/>
          <w:lang w:eastAsia="en-IN"/>
        </w:rPr>
        <w:t>This entire program is charged at just Rs 2500</w:t>
      </w:r>
      <w:r>
        <w:rPr>
          <w:rFonts w:eastAsia="Times New Roman" w:cstheme="minorHAnsi"/>
          <w:color w:val="FF0000"/>
          <w:sz w:val="20"/>
          <w:szCs w:val="20"/>
          <w:lang w:eastAsia="en-IN"/>
        </w:rPr>
        <w:t>/$50 (USD)</w:t>
      </w:r>
      <w:r w:rsidRPr="00A1583F">
        <w:rPr>
          <w:rFonts w:eastAsia="Times New Roman" w:cstheme="minorHAnsi"/>
          <w:color w:val="FF0000"/>
          <w:sz w:val="20"/>
          <w:szCs w:val="20"/>
          <w:lang w:eastAsia="en-IN"/>
        </w:rPr>
        <w:t xml:space="preserve"> for lifetime with no expiry &amp; with a full refund if not found worthy at any time.</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10. For more details, please contact me @ 91-819-729-3434 (or) praveen.madupu@gmail.com</w:t>
      </w:r>
    </w:p>
    <w:p w:rsidR="00A1583F" w:rsidRPr="00A1583F" w:rsidRDefault="00A1583F" w:rsidP="00A1583F">
      <w:pPr>
        <w:spacing w:line="360" w:lineRule="auto"/>
        <w:contextualSpacing/>
        <w:rPr>
          <w:rFonts w:eastAsia="Times New Roman" w:cstheme="minorHAnsi"/>
          <w:sz w:val="20"/>
          <w:szCs w:val="20"/>
          <w:lang w:val="en-IN" w:eastAsia="en-IN"/>
        </w:rPr>
      </w:pPr>
      <w:r w:rsidRPr="00A1583F">
        <w:rPr>
          <w:rFonts w:eastAsia="Times New Roman" w:cstheme="minorHAnsi"/>
          <w:sz w:val="20"/>
          <w:szCs w:val="20"/>
          <w:lang w:eastAsia="en-IN"/>
        </w:rPr>
        <w:t xml:space="preserve">      </w:t>
      </w:r>
      <w:proofErr w:type="spellStart"/>
      <w:r w:rsidRPr="00A1583F">
        <w:rPr>
          <w:rFonts w:eastAsia="Times New Roman" w:cstheme="minorHAnsi"/>
          <w:sz w:val="20"/>
          <w:szCs w:val="20"/>
          <w:lang w:eastAsia="en-IN"/>
        </w:rPr>
        <w:t>Whatsapp</w:t>
      </w:r>
      <w:proofErr w:type="spellEnd"/>
      <w:r w:rsidRPr="00A1583F">
        <w:rPr>
          <w:rFonts w:eastAsia="Times New Roman" w:cstheme="minorHAnsi"/>
          <w:sz w:val="20"/>
          <w:szCs w:val="20"/>
          <w:lang w:eastAsia="en-IN"/>
        </w:rPr>
        <w:t xml:space="preserve"> @ 91-98661-30093 || </w:t>
      </w:r>
      <w:proofErr w:type="spellStart"/>
      <w:r w:rsidRPr="00A1583F">
        <w:rPr>
          <w:rFonts w:eastAsia="Times New Roman" w:cstheme="minorHAnsi"/>
          <w:sz w:val="20"/>
          <w:szCs w:val="20"/>
          <w:lang w:eastAsia="en-IN"/>
        </w:rPr>
        <w:t>GooglePay</w:t>
      </w:r>
      <w:proofErr w:type="spellEnd"/>
      <w:r w:rsidRPr="00A1583F">
        <w:rPr>
          <w:rFonts w:eastAsia="Times New Roman" w:cstheme="minorHAnsi"/>
          <w:sz w:val="20"/>
          <w:szCs w:val="20"/>
          <w:lang w:eastAsia="en-IN"/>
        </w:rPr>
        <w:t>: 91-8197293434 |</w:t>
      </w:r>
      <w:proofErr w:type="gramStart"/>
      <w:r w:rsidRPr="00A1583F">
        <w:rPr>
          <w:rFonts w:eastAsia="Times New Roman" w:cstheme="minorHAnsi"/>
          <w:sz w:val="20"/>
          <w:szCs w:val="20"/>
          <w:lang w:eastAsia="en-IN"/>
        </w:rPr>
        <w:t xml:space="preserve">|  </w:t>
      </w:r>
      <w:proofErr w:type="spellStart"/>
      <w:r w:rsidRPr="00A1583F">
        <w:rPr>
          <w:rFonts w:eastAsia="Times New Roman" w:cstheme="minorHAnsi"/>
          <w:sz w:val="20"/>
          <w:szCs w:val="20"/>
          <w:lang w:eastAsia="en-IN"/>
        </w:rPr>
        <w:t>Paypal</w:t>
      </w:r>
      <w:proofErr w:type="spellEnd"/>
      <w:proofErr w:type="gramEnd"/>
      <w:r w:rsidRPr="00A1583F">
        <w:rPr>
          <w:rFonts w:eastAsia="Times New Roman" w:cstheme="minorHAnsi"/>
          <w:sz w:val="20"/>
          <w:szCs w:val="20"/>
          <w:lang w:eastAsia="en-IN"/>
        </w:rPr>
        <w:t>: Praveen.Madupu@gmail.com</w:t>
      </w:r>
    </w:p>
    <w:p w:rsidR="00A1583F" w:rsidRDefault="00A1583F" w:rsidP="00271FB0">
      <w:pPr>
        <w:spacing w:line="360" w:lineRule="auto"/>
        <w:contextualSpacing/>
        <w:rPr>
          <w:rFonts w:eastAsia="Times New Roman" w:cstheme="minorHAnsi"/>
          <w:sz w:val="20"/>
          <w:szCs w:val="20"/>
          <w:lang w:val="en-IN" w:eastAsia="en-IN"/>
        </w:rPr>
      </w:pPr>
    </w:p>
    <w:sectPr w:rsidR="00A1583F" w:rsidSect="00A91A3C">
      <w:pgSz w:w="12240" w:h="15840"/>
      <w:pgMar w:top="851" w:right="851" w:bottom="851" w:left="1134" w:header="720" w:footer="720" w:gutter="0"/>
      <w:pgBorders w:offsetFrom="page">
        <w:top w:val="double" w:sz="4" w:space="24" w:color="C00000"/>
        <w:left w:val="double" w:sz="4" w:space="24" w:color="C00000"/>
        <w:bottom w:val="double" w:sz="4" w:space="24" w:color="C00000"/>
        <w:right w:val="doub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A40CCF"/>
    <w:multiLevelType w:val="hybridMultilevel"/>
    <w:tmpl w:val="80BA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D"/>
    <w:rsid w:val="00071D04"/>
    <w:rsid w:val="000814C1"/>
    <w:rsid w:val="000E63D7"/>
    <w:rsid w:val="00136FC1"/>
    <w:rsid w:val="00153602"/>
    <w:rsid w:val="001B3DC5"/>
    <w:rsid w:val="00271FB0"/>
    <w:rsid w:val="00390B23"/>
    <w:rsid w:val="003B6E21"/>
    <w:rsid w:val="003B79F5"/>
    <w:rsid w:val="004976F6"/>
    <w:rsid w:val="004B526A"/>
    <w:rsid w:val="004F5DA6"/>
    <w:rsid w:val="00520357"/>
    <w:rsid w:val="0056083A"/>
    <w:rsid w:val="005700C1"/>
    <w:rsid w:val="005A7056"/>
    <w:rsid w:val="00645252"/>
    <w:rsid w:val="00671343"/>
    <w:rsid w:val="006D3D74"/>
    <w:rsid w:val="006E4F90"/>
    <w:rsid w:val="00702200"/>
    <w:rsid w:val="007210BE"/>
    <w:rsid w:val="007309E6"/>
    <w:rsid w:val="00743940"/>
    <w:rsid w:val="007515EA"/>
    <w:rsid w:val="00756AEC"/>
    <w:rsid w:val="0083569A"/>
    <w:rsid w:val="008F3735"/>
    <w:rsid w:val="008F5164"/>
    <w:rsid w:val="0092777A"/>
    <w:rsid w:val="00986DF9"/>
    <w:rsid w:val="0099034C"/>
    <w:rsid w:val="009C0CBD"/>
    <w:rsid w:val="00A1583F"/>
    <w:rsid w:val="00A50FEA"/>
    <w:rsid w:val="00A91A3C"/>
    <w:rsid w:val="00A9204E"/>
    <w:rsid w:val="00B03A56"/>
    <w:rsid w:val="00B7370D"/>
    <w:rsid w:val="00B83B71"/>
    <w:rsid w:val="00BC6E2D"/>
    <w:rsid w:val="00C02014"/>
    <w:rsid w:val="00C802CD"/>
    <w:rsid w:val="00CC37EC"/>
    <w:rsid w:val="00CF5105"/>
    <w:rsid w:val="00D01827"/>
    <w:rsid w:val="00D53BBB"/>
    <w:rsid w:val="00D62217"/>
    <w:rsid w:val="00D76227"/>
    <w:rsid w:val="00D948DD"/>
    <w:rsid w:val="00E60615"/>
    <w:rsid w:val="00E617E6"/>
    <w:rsid w:val="00EC1926"/>
    <w:rsid w:val="00F45BF3"/>
    <w:rsid w:val="00FB5212"/>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A9DF"/>
  <w15:chartTrackingRefBased/>
  <w15:docId w15:val="{C6CA4E12-A7D0-42F7-9AE3-B8F545C0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271FB0"/>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7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703">
      <w:bodyDiv w:val="1"/>
      <w:marLeft w:val="0"/>
      <w:marRight w:val="0"/>
      <w:marTop w:val="0"/>
      <w:marBottom w:val="0"/>
      <w:divBdr>
        <w:top w:val="none" w:sz="0" w:space="0" w:color="auto"/>
        <w:left w:val="none" w:sz="0" w:space="0" w:color="auto"/>
        <w:bottom w:val="none" w:sz="0" w:space="0" w:color="auto"/>
        <w:right w:val="none" w:sz="0" w:space="0" w:color="auto"/>
      </w:divBdr>
    </w:div>
    <w:div w:id="1055935767">
      <w:bodyDiv w:val="1"/>
      <w:marLeft w:val="0"/>
      <w:marRight w:val="0"/>
      <w:marTop w:val="0"/>
      <w:marBottom w:val="0"/>
      <w:divBdr>
        <w:top w:val="none" w:sz="0" w:space="0" w:color="auto"/>
        <w:left w:val="none" w:sz="0" w:space="0" w:color="auto"/>
        <w:bottom w:val="none" w:sz="0" w:space="0" w:color="auto"/>
        <w:right w:val="none" w:sz="0" w:space="0" w:color="auto"/>
      </w:divBdr>
    </w:div>
    <w:div w:id="1340960955">
      <w:bodyDiv w:val="1"/>
      <w:marLeft w:val="0"/>
      <w:marRight w:val="0"/>
      <w:marTop w:val="0"/>
      <w:marBottom w:val="0"/>
      <w:divBdr>
        <w:top w:val="none" w:sz="0" w:space="0" w:color="auto"/>
        <w:left w:val="none" w:sz="0" w:space="0" w:color="auto"/>
        <w:bottom w:val="none" w:sz="0" w:space="0" w:color="auto"/>
        <w:right w:val="none" w:sz="0" w:space="0" w:color="auto"/>
      </w:divBdr>
    </w:div>
    <w:div w:id="1523736960">
      <w:bodyDiv w:val="1"/>
      <w:marLeft w:val="0"/>
      <w:marRight w:val="0"/>
      <w:marTop w:val="0"/>
      <w:marBottom w:val="0"/>
      <w:divBdr>
        <w:top w:val="none" w:sz="0" w:space="0" w:color="auto"/>
        <w:left w:val="none" w:sz="0" w:space="0" w:color="auto"/>
        <w:bottom w:val="none" w:sz="0" w:space="0" w:color="auto"/>
        <w:right w:val="none" w:sz="0" w:space="0" w:color="auto"/>
      </w:divBdr>
    </w:div>
    <w:div w:id="1662387276">
      <w:bodyDiv w:val="1"/>
      <w:marLeft w:val="0"/>
      <w:marRight w:val="0"/>
      <w:marTop w:val="0"/>
      <w:marBottom w:val="0"/>
      <w:divBdr>
        <w:top w:val="none" w:sz="0" w:space="0" w:color="auto"/>
        <w:left w:val="none" w:sz="0" w:space="0" w:color="auto"/>
        <w:bottom w:val="none" w:sz="0" w:space="0" w:color="auto"/>
        <w:right w:val="none" w:sz="0" w:space="0" w:color="auto"/>
      </w:divBdr>
    </w:div>
    <w:div w:id="1700012717">
      <w:bodyDiv w:val="1"/>
      <w:marLeft w:val="0"/>
      <w:marRight w:val="0"/>
      <w:marTop w:val="0"/>
      <w:marBottom w:val="0"/>
      <w:divBdr>
        <w:top w:val="none" w:sz="0" w:space="0" w:color="auto"/>
        <w:left w:val="none" w:sz="0" w:space="0" w:color="auto"/>
        <w:bottom w:val="none" w:sz="0" w:space="0" w:color="auto"/>
        <w:right w:val="none" w:sz="0" w:space="0" w:color="auto"/>
      </w:divBdr>
    </w:div>
    <w:div w:id="1809320131">
      <w:bodyDiv w:val="1"/>
      <w:marLeft w:val="0"/>
      <w:marRight w:val="0"/>
      <w:marTop w:val="0"/>
      <w:marBottom w:val="0"/>
      <w:divBdr>
        <w:top w:val="none" w:sz="0" w:space="0" w:color="auto"/>
        <w:left w:val="none" w:sz="0" w:space="0" w:color="auto"/>
        <w:bottom w:val="none" w:sz="0" w:space="0" w:color="auto"/>
        <w:right w:val="none" w:sz="0" w:space="0" w:color="auto"/>
      </w:divBdr>
    </w:div>
    <w:div w:id="1925456289">
      <w:bodyDiv w:val="1"/>
      <w:marLeft w:val="0"/>
      <w:marRight w:val="0"/>
      <w:marTop w:val="0"/>
      <w:marBottom w:val="0"/>
      <w:divBdr>
        <w:top w:val="none" w:sz="0" w:space="0" w:color="auto"/>
        <w:left w:val="none" w:sz="0" w:space="0" w:color="auto"/>
        <w:bottom w:val="none" w:sz="0" w:space="0" w:color="auto"/>
        <w:right w:val="none" w:sz="0" w:space="0" w:color="auto"/>
      </w:divBdr>
    </w:div>
    <w:div w:id="20185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qlity.net/en/2357/encryption-hierarchy/" TargetMode="External"/><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dup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TotalTime>
  <Pages>8</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9</cp:revision>
  <dcterms:created xsi:type="dcterms:W3CDTF">2020-01-10T05:22:00Z</dcterms:created>
  <dcterms:modified xsi:type="dcterms:W3CDTF">2020-01-10T05:33:00Z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