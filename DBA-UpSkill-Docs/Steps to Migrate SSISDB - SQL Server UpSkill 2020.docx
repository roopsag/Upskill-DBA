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370D" w:rsidRPr="00153602" w:rsidRDefault="00271FB0" w:rsidP="00271FB0">
      <w:pPr>
        <w:shd w:val="clear" w:color="auto" w:fill="FFFFFF"/>
        <w:spacing w:line="240" w:lineRule="atLeast"/>
        <w:textAlignment w:val="baseline"/>
        <w:outlineLvl w:val="0"/>
        <w:rPr>
          <w:rFonts w:ascii="Helvetica" w:eastAsia="Times New Roman" w:hAnsi="Helvetica" w:cs="Helvetica"/>
          <w:color w:val="3955A5"/>
          <w:kern w:val="36"/>
          <w:lang w:val="en-IN" w:eastAsia="en-IN"/>
        </w:rPr>
      </w:pPr>
      <w:r w:rsidRPr="00153602">
        <w:rPr>
          <w:rFonts w:ascii="Helvetica" w:eastAsia="Times New Roman" w:hAnsi="Helvetica" w:cs="Helvetica"/>
          <w:color w:val="3955A5"/>
          <w:kern w:val="36"/>
          <w:lang w:val="en-IN" w:eastAsia="en-IN"/>
        </w:rPr>
        <w:t xml:space="preserve">Steps to </w:t>
      </w:r>
      <w:r w:rsidR="00F63039">
        <w:rPr>
          <w:rFonts w:ascii="Helvetica" w:eastAsia="Times New Roman" w:hAnsi="Helvetica" w:cs="Helvetica"/>
          <w:color w:val="3955A5"/>
          <w:kern w:val="36"/>
          <w:lang w:val="en-IN" w:eastAsia="en-IN"/>
        </w:rPr>
        <w:t xml:space="preserve">Migrate SSISDB – SQL Server – </w:t>
      </w:r>
      <w:proofErr w:type="spellStart"/>
      <w:r w:rsidR="00F63039">
        <w:rPr>
          <w:rFonts w:ascii="Helvetica" w:eastAsia="Times New Roman" w:hAnsi="Helvetica" w:cs="Helvetica"/>
          <w:color w:val="3955A5"/>
          <w:kern w:val="36"/>
          <w:lang w:val="en-IN" w:eastAsia="en-IN"/>
        </w:rPr>
        <w:t>UpSkill</w:t>
      </w:r>
      <w:proofErr w:type="spellEnd"/>
      <w:r w:rsidR="00F63039">
        <w:rPr>
          <w:rFonts w:ascii="Helvetica" w:eastAsia="Times New Roman" w:hAnsi="Helvetica" w:cs="Helvetica"/>
          <w:color w:val="3955A5"/>
          <w:kern w:val="36"/>
          <w:lang w:val="en-IN" w:eastAsia="en-IN"/>
        </w:rPr>
        <w:t xml:space="preserve"> 2020. </w:t>
      </w:r>
    </w:p>
    <w:p w:rsidR="00AE5A9E" w:rsidRPr="00AE5A9E" w:rsidRDefault="00AE5A9E" w:rsidP="00AE5A9E">
      <w:pPr>
        <w:shd w:val="clear" w:color="auto" w:fill="FFFFFF"/>
        <w:spacing w:before="120"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SISDB isn’t the database you just backup on one server and restore on another. There are some more steps to do.</w:t>
      </w:r>
    </w:p>
    <w:p w:rsidR="00AE5A9E" w:rsidRDefault="00AE5A9E" w:rsidP="00AE5A9E">
      <w:p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The same procedure will work for migrations from version 2012 to 2017 or 2016 to 2017</w:t>
      </w:r>
      <w:r>
        <w:rPr>
          <w:rFonts w:eastAsia="Times New Roman" w:cstheme="minorHAnsi"/>
          <w:color w:val="303030"/>
          <w:sz w:val="20"/>
          <w:szCs w:val="20"/>
          <w:lang w:val="en-IN" w:eastAsia="en-IN"/>
        </w:rPr>
        <w:t>. D</w:t>
      </w:r>
      <w:r w:rsidRPr="00AE5A9E">
        <w:rPr>
          <w:rFonts w:eastAsia="Times New Roman" w:cstheme="minorHAnsi"/>
          <w:color w:val="303030"/>
          <w:sz w:val="20"/>
          <w:szCs w:val="20"/>
          <w:lang w:val="en-IN" w:eastAsia="en-IN"/>
        </w:rPr>
        <w:t>idn’t check</w:t>
      </w:r>
      <w:r>
        <w:rPr>
          <w:rFonts w:eastAsia="Times New Roman" w:cstheme="minorHAnsi"/>
          <w:color w:val="303030"/>
          <w:sz w:val="20"/>
          <w:szCs w:val="20"/>
          <w:lang w:val="en-IN" w:eastAsia="en-IN"/>
        </w:rPr>
        <w:t>ed</w:t>
      </w:r>
      <w:r w:rsidRPr="00AE5A9E">
        <w:rPr>
          <w:rFonts w:eastAsia="Times New Roman" w:cstheme="minorHAnsi"/>
          <w:color w:val="303030"/>
          <w:sz w:val="20"/>
          <w:szCs w:val="20"/>
          <w:lang w:val="en-IN" w:eastAsia="en-IN"/>
        </w:rPr>
        <w:t xml:space="preserve"> </w:t>
      </w:r>
      <w:r>
        <w:rPr>
          <w:rFonts w:eastAsia="Times New Roman" w:cstheme="minorHAnsi"/>
          <w:color w:val="303030"/>
          <w:sz w:val="20"/>
          <w:szCs w:val="20"/>
          <w:lang w:val="en-IN" w:eastAsia="en-IN"/>
        </w:rPr>
        <w:t xml:space="preserve">for </w:t>
      </w:r>
      <w:r w:rsidRPr="00AE5A9E">
        <w:rPr>
          <w:rFonts w:eastAsia="Times New Roman" w:cstheme="minorHAnsi"/>
          <w:color w:val="303030"/>
          <w:sz w:val="20"/>
          <w:szCs w:val="20"/>
          <w:lang w:val="en-IN" w:eastAsia="en-IN"/>
        </w:rPr>
        <w:t xml:space="preserve">2014 to 2017.  </w:t>
      </w:r>
      <w:r>
        <w:rPr>
          <w:rFonts w:eastAsia="Times New Roman" w:cstheme="minorHAnsi"/>
          <w:color w:val="303030"/>
          <w:sz w:val="20"/>
          <w:szCs w:val="20"/>
          <w:lang w:val="en-IN" w:eastAsia="en-IN"/>
        </w:rPr>
        <w:t>T</w:t>
      </w:r>
      <w:r w:rsidRPr="00AE5A9E">
        <w:rPr>
          <w:rFonts w:eastAsia="Times New Roman" w:cstheme="minorHAnsi"/>
          <w:color w:val="303030"/>
          <w:sz w:val="20"/>
          <w:szCs w:val="20"/>
          <w:lang w:val="en-IN" w:eastAsia="en-IN"/>
        </w:rPr>
        <w:t xml:space="preserve">ested </w:t>
      </w:r>
      <w:r>
        <w:rPr>
          <w:rFonts w:eastAsia="Times New Roman" w:cstheme="minorHAnsi"/>
          <w:color w:val="303030"/>
          <w:sz w:val="20"/>
          <w:szCs w:val="20"/>
          <w:lang w:val="en-IN" w:eastAsia="en-IN"/>
        </w:rPr>
        <w:t xml:space="preserve">the </w:t>
      </w:r>
      <w:r w:rsidRPr="00AE5A9E">
        <w:rPr>
          <w:rFonts w:eastAsia="Times New Roman" w:cstheme="minorHAnsi"/>
          <w:color w:val="303030"/>
          <w:sz w:val="20"/>
          <w:szCs w:val="20"/>
          <w:lang w:val="en-IN" w:eastAsia="en-IN"/>
        </w:rPr>
        <w:t>migration of 2012 to 2016 version but had some problems with this when it came to upgrading database part</w:t>
      </w:r>
      <w:r>
        <w:rPr>
          <w:rFonts w:eastAsia="Times New Roman" w:cstheme="minorHAnsi"/>
          <w:color w:val="303030"/>
          <w:sz w:val="20"/>
          <w:szCs w:val="20"/>
          <w:lang w:val="en-IN" w:eastAsia="en-IN"/>
        </w:rPr>
        <w:t>.</w:t>
      </w:r>
    </w:p>
    <w:p w:rsidR="00AE5A9E" w:rsidRDefault="00AE5A9E" w:rsidP="00AE5A9E">
      <w:p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b/>
          <w:color w:val="303030"/>
          <w:sz w:val="20"/>
          <w:szCs w:val="20"/>
          <w:lang w:val="en-IN" w:eastAsia="en-IN"/>
        </w:rPr>
        <w:t>What is a Database Master Key (DMK</w:t>
      </w:r>
      <w:r w:rsidRPr="00AE5A9E">
        <w:rPr>
          <w:rFonts w:eastAsia="Times New Roman" w:cstheme="minorHAnsi"/>
          <w:color w:val="303030"/>
          <w:sz w:val="20"/>
          <w:szCs w:val="20"/>
          <w:lang w:val="en-IN" w:eastAsia="en-IN"/>
        </w:rPr>
        <w:t xml:space="preserve">)? </w:t>
      </w:r>
    </w:p>
    <w:p w:rsidR="00AE5A9E" w:rsidRDefault="00AE5A9E" w:rsidP="00AE5A9E">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 xml:space="preserve">It’s the main key used for encryption in the database. </w:t>
      </w:r>
    </w:p>
    <w:p w:rsidR="00AE5A9E" w:rsidRDefault="00AE5A9E" w:rsidP="00AE5A9E">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 xml:space="preserve">It’s a symmetric key, which means it uses one password to encrypt and decrypt the objects. </w:t>
      </w:r>
    </w:p>
    <w:p w:rsidR="00AE5A9E" w:rsidRDefault="00AE5A9E" w:rsidP="00AE5A9E">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By default, it is encrypted using </w:t>
      </w:r>
      <w:r w:rsidRPr="00AE5A9E">
        <w:rPr>
          <w:rFonts w:eastAsia="Times New Roman" w:cstheme="minorHAnsi"/>
          <w:i/>
          <w:iCs/>
          <w:sz w:val="20"/>
          <w:szCs w:val="20"/>
          <w:lang w:val="en-IN" w:eastAsia="en-IN"/>
        </w:rPr>
        <w:t>Service Master Key</w:t>
      </w:r>
      <w:r w:rsidRPr="00AE5A9E">
        <w:rPr>
          <w:rFonts w:eastAsia="Times New Roman" w:cstheme="minorHAnsi"/>
          <w:color w:val="303030"/>
          <w:sz w:val="20"/>
          <w:szCs w:val="20"/>
          <w:lang w:val="en-IN" w:eastAsia="en-IN"/>
        </w:rPr>
        <w:t xml:space="preserve"> (SMK) and a password – that’s why we provide the password. </w:t>
      </w:r>
    </w:p>
    <w:p w:rsidR="00AE5A9E" w:rsidRDefault="00AE5A9E" w:rsidP="00AE5A9E">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In SSISDB the DMK is used to encrypt certificates used in the projects and the environments.</w:t>
      </w:r>
    </w:p>
    <w:p w:rsidR="00AE5A9E" w:rsidRDefault="00AE5A9E" w:rsidP="00AE5A9E">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 xml:space="preserve">We can use more than one password to encrypt DMK. </w:t>
      </w:r>
    </w:p>
    <w:p w:rsidR="00AE5A9E" w:rsidRDefault="00AE5A9E" w:rsidP="00AE5A9E">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 xml:space="preserve">It’s a great help for us if we don’t remember the password – it makes the migration easier. </w:t>
      </w:r>
    </w:p>
    <w:p w:rsidR="00AE5A9E" w:rsidRPr="00AE5A9E" w:rsidRDefault="00AE5A9E" w:rsidP="00AE5A9E">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There are more use cases for multiple passwords for DMK like password rotation related to retention policy.</w:t>
      </w:r>
    </w:p>
    <w:p w:rsidR="00AE5A9E" w:rsidRDefault="00AE5A9E" w:rsidP="00E10F6C">
      <w:pPr>
        <w:pStyle w:val="ListParagraph"/>
        <w:numPr>
          <w:ilvl w:val="0"/>
          <w:numId w:val="24"/>
        </w:numPr>
        <w:shd w:val="clear" w:color="auto" w:fill="FFFFFF"/>
        <w:spacing w:before="100" w:beforeAutospacing="1" w:after="360"/>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We may also remove the encryption with Service Master Key and use only the password, but then we always must use OPEN MASTER KEY before decrypting the data. Using SMK performs this operation for us in the background.</w:t>
      </w:r>
    </w:p>
    <w:p w:rsidR="00AE5A9E" w:rsidRDefault="00AE5A9E" w:rsidP="00AE5A9E">
      <w:pPr>
        <w:shd w:val="clear" w:color="auto" w:fill="FFFFFF"/>
        <w:spacing w:before="100" w:beforeAutospacing="1" w:after="360" w:line="360" w:lineRule="auto"/>
        <w:contextualSpacing/>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The database backup contains also the DMK with all its passwords. And if we didn’t change the defaults the DMK is also encrypted with SMK. The SSISDB restore operation is made on another instance with different SMK, so there is a problem with decrypting the DMK – it’s encrypted with SMK from original server and we try to decrypt DMK with SMK from new server – it doesn’t work. One more time – part of the error:</w:t>
      </w:r>
    </w:p>
    <w:p w:rsidR="00AE5A9E" w:rsidRPr="00AE5A9E" w:rsidRDefault="00AE5A9E" w:rsidP="00AE5A9E">
      <w:pPr>
        <w:shd w:val="clear" w:color="auto" w:fill="FFFFFF"/>
        <w:spacing w:before="100" w:beforeAutospacing="1" w:after="360" w:line="360" w:lineRule="auto"/>
        <w:contextualSpacing/>
        <w:rPr>
          <w:rFonts w:eastAsia="Times New Roman" w:cstheme="minorHAnsi"/>
          <w:color w:val="303030"/>
          <w:sz w:val="20"/>
          <w:szCs w:val="20"/>
          <w:lang w:val="en-IN" w:eastAsia="en-IN"/>
        </w:rPr>
      </w:pPr>
      <w:r w:rsidRPr="00AE5A9E">
        <w:rPr>
          <w:rFonts w:eastAsia="Times New Roman" w:cstheme="minorHAnsi"/>
          <w:i/>
          <w:iCs/>
          <w:color w:val="303030"/>
          <w:sz w:val="20"/>
          <w:szCs w:val="20"/>
          <w:highlight w:val="yellow"/>
          <w:lang w:val="en-IN" w:eastAsia="en-IN"/>
        </w:rPr>
        <w:t>Please create a master key in the database or open the master key in the session before performing this operation</w:t>
      </w:r>
      <w:r w:rsidRPr="00AE5A9E">
        <w:rPr>
          <w:rFonts w:eastAsia="Times New Roman" w:cstheme="minorHAnsi"/>
          <w:i/>
          <w:iCs/>
          <w:color w:val="303030"/>
          <w:sz w:val="20"/>
          <w:szCs w:val="20"/>
          <w:lang w:val="en-IN" w:eastAsia="en-IN"/>
        </w:rPr>
        <w:t>.</w:t>
      </w:r>
    </w:p>
    <w:p w:rsidR="00AE5A9E" w:rsidRDefault="00AE5A9E" w:rsidP="00AE5A9E">
      <w:pPr>
        <w:shd w:val="clear" w:color="auto" w:fill="FFFFFF"/>
        <w:spacing w:before="100" w:beforeAutospacing="1" w:after="360" w:line="360" w:lineRule="auto"/>
        <w:contextualSpacing/>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If we can’t open the DMK with the SMK, we must open it manually using OPEN MASTER KEY </w:t>
      </w:r>
      <w:r w:rsidRPr="00AE5A9E">
        <w:rPr>
          <w:rFonts w:eastAsia="Times New Roman" w:cstheme="minorHAnsi"/>
          <w:color w:val="303030"/>
          <w:sz w:val="20"/>
          <w:szCs w:val="20"/>
          <w:u w:val="single"/>
          <w:lang w:val="en-IN" w:eastAsia="en-IN"/>
        </w:rPr>
        <w:t>with the password</w:t>
      </w:r>
      <w:r w:rsidRPr="00AE5A9E">
        <w:rPr>
          <w:rFonts w:eastAsia="Times New Roman" w:cstheme="minorHAnsi"/>
          <w:color w:val="303030"/>
          <w:sz w:val="20"/>
          <w:szCs w:val="20"/>
          <w:lang w:val="en-IN" w:eastAsia="en-IN"/>
        </w:rPr>
        <w:t xml:space="preserve">. Then we can sign the DMK with the SMK from the new server. </w:t>
      </w:r>
    </w:p>
    <w:p w:rsidR="00AE5A9E" w:rsidRDefault="00AE5A9E" w:rsidP="00AE5A9E">
      <w:pPr>
        <w:shd w:val="clear" w:color="auto" w:fill="FFFFFF"/>
        <w:spacing w:before="100" w:beforeAutospacing="1" w:after="360" w:line="360" w:lineRule="auto"/>
        <w:contextualSpacing/>
        <w:rPr>
          <w:rFonts w:eastAsia="Times New Roman" w:cstheme="minorHAnsi"/>
          <w:color w:val="303030"/>
          <w:sz w:val="20"/>
          <w:szCs w:val="20"/>
          <w:lang w:val="en-IN" w:eastAsia="en-IN"/>
        </w:rPr>
      </w:pPr>
      <w:r w:rsidRPr="00AE5A9E">
        <w:rPr>
          <w:rFonts w:eastAsia="Times New Roman" w:cstheme="minorHAnsi"/>
          <w:color w:val="303030"/>
          <w:sz w:val="20"/>
          <w:szCs w:val="20"/>
          <w:lang w:val="en-IN" w:eastAsia="en-IN"/>
        </w:rPr>
        <w:t xml:space="preserve">If you know the password – just use it. If not – alter the DMK on the original server by adding new password (optionally removing the binding from SMK) before taking the backup and use it on new server. </w:t>
      </w:r>
    </w:p>
    <w:p w:rsidR="00AE5A9E" w:rsidRDefault="00AE5A9E" w:rsidP="00AE5A9E">
      <w:pPr>
        <w:shd w:val="clear" w:color="auto" w:fill="FFFFFF"/>
        <w:spacing w:before="100" w:beforeAutospacing="1" w:after="360" w:line="360" w:lineRule="auto"/>
        <w:contextualSpacing/>
        <w:rPr>
          <w:rFonts w:eastAsia="Times New Roman" w:cstheme="minorHAnsi"/>
          <w:b/>
          <w:color w:val="303030"/>
          <w:sz w:val="20"/>
          <w:szCs w:val="20"/>
          <w:highlight w:val="cyan"/>
          <w:lang w:val="en-IN" w:eastAsia="en-IN"/>
        </w:rPr>
      </w:pPr>
      <w:r w:rsidRPr="00AE5A9E">
        <w:rPr>
          <w:rFonts w:eastAsia="Times New Roman" w:cstheme="minorHAnsi"/>
          <w:color w:val="303030"/>
          <w:sz w:val="20"/>
          <w:szCs w:val="20"/>
          <w:lang w:val="en-IN" w:eastAsia="en-IN"/>
        </w:rPr>
        <w:t xml:space="preserve">The T-SQL code looks like this (let’s say </w:t>
      </w:r>
      <w:r w:rsidR="00B07EC1">
        <w:rPr>
          <w:rFonts w:eastAsia="Times New Roman" w:cstheme="minorHAnsi"/>
          <w:color w:val="303030"/>
          <w:sz w:val="20"/>
          <w:szCs w:val="20"/>
          <w:lang w:val="en-IN" w:eastAsia="en-IN"/>
        </w:rPr>
        <w:t>we</w:t>
      </w:r>
      <w:r w:rsidRPr="00AE5A9E">
        <w:rPr>
          <w:rFonts w:eastAsia="Times New Roman" w:cstheme="minorHAnsi"/>
          <w:color w:val="303030"/>
          <w:sz w:val="20"/>
          <w:szCs w:val="20"/>
          <w:lang w:val="en-IN" w:eastAsia="en-IN"/>
        </w:rPr>
        <w:t xml:space="preserve"> don’ t remember/know the password for the DMK in SSISDB):</w:t>
      </w:r>
    </w:p>
    <w:p w:rsidR="00AE5A9E" w:rsidRPr="00AE5A9E" w:rsidRDefault="00AE5A9E" w:rsidP="00AE5A9E">
      <w:pPr>
        <w:shd w:val="clear" w:color="auto" w:fill="FFFFFF"/>
        <w:spacing w:before="100" w:beforeAutospacing="1" w:after="360"/>
        <w:rPr>
          <w:rFonts w:eastAsia="Times New Roman" w:cstheme="minorHAnsi"/>
          <w:b/>
          <w:color w:val="303030"/>
          <w:sz w:val="20"/>
          <w:szCs w:val="20"/>
          <w:lang w:val="en-IN" w:eastAsia="en-IN"/>
        </w:rPr>
      </w:pPr>
      <w:r w:rsidRPr="00AE5A9E">
        <w:rPr>
          <w:rFonts w:eastAsia="Times New Roman" w:cstheme="minorHAnsi"/>
          <w:b/>
          <w:color w:val="303030"/>
          <w:sz w:val="20"/>
          <w:szCs w:val="20"/>
          <w:highlight w:val="cyan"/>
          <w:lang w:val="en-IN" w:eastAsia="en-IN"/>
        </w:rPr>
        <w:t>At Source – SQL Server 2016:</w:t>
      </w:r>
      <w:r w:rsidRPr="00AE5A9E">
        <w:rPr>
          <w:rFonts w:eastAsia="Times New Roman" w:cstheme="minorHAnsi"/>
          <w:b/>
          <w:color w:val="303030"/>
          <w:sz w:val="20"/>
          <w:szCs w:val="20"/>
          <w:lang w:val="en-IN" w:eastAsia="en-IN"/>
        </w:rPr>
        <w:t xml:space="preserve"> </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00FF"/>
          <w:sz w:val="18"/>
          <w:szCs w:val="18"/>
          <w:highlight w:val="yellow"/>
          <w:lang w:val="en-IN" w:eastAsia="en-IN"/>
        </w:rPr>
        <w:t>USE</w:t>
      </w:r>
      <w:r w:rsidRPr="00AE5A9E">
        <w:rPr>
          <w:rFonts w:eastAsia="Times New Roman" w:cstheme="minorHAnsi"/>
          <w:color w:val="110000"/>
          <w:sz w:val="18"/>
          <w:szCs w:val="18"/>
          <w:highlight w:val="yellow"/>
          <w:lang w:val="en-IN" w:eastAsia="en-IN"/>
        </w:rPr>
        <w:t xml:space="preserve"> SSISDB;</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GO</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8080"/>
          <w:sz w:val="18"/>
          <w:szCs w:val="18"/>
          <w:highlight w:val="yellow"/>
          <w:lang w:val="en-IN" w:eastAsia="en-IN"/>
        </w:rPr>
        <w:t>-- I forgot the password, add a new one</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00FF"/>
          <w:sz w:val="18"/>
          <w:szCs w:val="18"/>
          <w:highlight w:val="yellow"/>
          <w:lang w:val="en-IN" w:eastAsia="en-IN"/>
        </w:rPr>
        <w:t>ALTER</w:t>
      </w:r>
      <w:r w:rsidRPr="00AE5A9E">
        <w:rPr>
          <w:rFonts w:eastAsia="Times New Roman" w:cstheme="minorHAnsi"/>
          <w:color w:val="110000"/>
          <w:sz w:val="18"/>
          <w:szCs w:val="18"/>
          <w:highlight w:val="yellow"/>
          <w:lang w:val="en-IN" w:eastAsia="en-IN"/>
        </w:rPr>
        <w:t xml:space="preserve"> MASTER </w:t>
      </w:r>
      <w:r w:rsidRPr="00AE5A9E">
        <w:rPr>
          <w:rFonts w:eastAsia="Times New Roman" w:cstheme="minorHAnsi"/>
          <w:color w:val="0000FF"/>
          <w:sz w:val="18"/>
          <w:szCs w:val="18"/>
          <w:highlight w:val="yellow"/>
          <w:lang w:val="en-IN" w:eastAsia="en-IN"/>
        </w:rPr>
        <w:t>KEY</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w:t>
      </w:r>
      <w:r w:rsidRPr="00AE5A9E">
        <w:rPr>
          <w:rFonts w:eastAsia="Times New Roman" w:cstheme="minorHAnsi"/>
          <w:color w:val="0000FF"/>
          <w:sz w:val="18"/>
          <w:szCs w:val="18"/>
          <w:highlight w:val="yellow"/>
          <w:lang w:val="en-IN" w:eastAsia="en-IN"/>
        </w:rPr>
        <w:t>ADD</w:t>
      </w:r>
      <w:r w:rsidRPr="00AE5A9E">
        <w:rPr>
          <w:rFonts w:eastAsia="Times New Roman" w:cstheme="minorHAnsi"/>
          <w:color w:val="110000"/>
          <w:sz w:val="18"/>
          <w:szCs w:val="18"/>
          <w:highlight w:val="yellow"/>
          <w:lang w:val="en-IN" w:eastAsia="en-IN"/>
        </w:rPr>
        <w:t xml:space="preserve"> ENCRYPTION </w:t>
      </w:r>
      <w:r w:rsidRPr="00AE5A9E">
        <w:rPr>
          <w:rFonts w:eastAsia="Times New Roman" w:cstheme="minorHAnsi"/>
          <w:color w:val="0000FF"/>
          <w:sz w:val="18"/>
          <w:szCs w:val="18"/>
          <w:highlight w:val="yellow"/>
          <w:lang w:val="en-IN" w:eastAsia="en-IN"/>
        </w:rPr>
        <w:t>BY</w:t>
      </w:r>
      <w:r w:rsidRPr="00AE5A9E">
        <w:rPr>
          <w:rFonts w:eastAsia="Times New Roman" w:cstheme="minorHAnsi"/>
          <w:color w:val="110000"/>
          <w:sz w:val="18"/>
          <w:szCs w:val="18"/>
          <w:highlight w:val="yellow"/>
          <w:lang w:val="en-IN" w:eastAsia="en-IN"/>
        </w:rPr>
        <w:t xml:space="preserve"> PASSWORD </w:t>
      </w:r>
      <w:r w:rsidRPr="00AE5A9E">
        <w:rPr>
          <w:rFonts w:eastAsia="Times New Roman" w:cstheme="minorHAnsi"/>
          <w:color w:val="808080"/>
          <w:sz w:val="18"/>
          <w:szCs w:val="18"/>
          <w:highlight w:val="yellow"/>
          <w:lang w:val="en-IN" w:eastAsia="en-IN"/>
        </w:rPr>
        <w:t>=</w:t>
      </w:r>
      <w:r w:rsidRPr="00AE5A9E">
        <w:rPr>
          <w:rFonts w:eastAsia="Times New Roman" w:cstheme="minorHAnsi"/>
          <w:color w:val="110000"/>
          <w:sz w:val="18"/>
          <w:szCs w:val="18"/>
          <w:highlight w:val="yellow"/>
          <w:lang w:val="en-IN" w:eastAsia="en-IN"/>
        </w:rPr>
        <w:t xml:space="preserve"> </w:t>
      </w:r>
      <w:r w:rsidRPr="00AE5A9E">
        <w:rPr>
          <w:rFonts w:eastAsia="Times New Roman" w:cstheme="minorHAnsi"/>
          <w:color w:val="FF0000"/>
          <w:sz w:val="18"/>
          <w:szCs w:val="18"/>
          <w:highlight w:val="yellow"/>
          <w:lang w:val="en-IN" w:eastAsia="en-IN"/>
        </w:rPr>
        <w:t>'Migration_Password123!'</w:t>
      </w:r>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8080"/>
          <w:sz w:val="18"/>
          <w:szCs w:val="18"/>
          <w:highlight w:val="yellow"/>
          <w:lang w:val="en-IN" w:eastAsia="en-IN"/>
        </w:rPr>
        <w:t>-- backup the database with DMK signed with new password</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00FF"/>
          <w:sz w:val="18"/>
          <w:szCs w:val="18"/>
          <w:highlight w:val="yellow"/>
          <w:lang w:val="en-IN" w:eastAsia="en-IN"/>
        </w:rPr>
        <w:t>USE</w:t>
      </w:r>
      <w:r w:rsidRPr="00AE5A9E">
        <w:rPr>
          <w:rFonts w:eastAsia="Times New Roman" w:cstheme="minorHAnsi"/>
          <w:color w:val="110000"/>
          <w:sz w:val="18"/>
          <w:szCs w:val="18"/>
          <w:highlight w:val="yellow"/>
          <w:lang w:val="en-IN" w:eastAsia="en-IN"/>
        </w:rPr>
        <w:t xml:space="preserve"> </w:t>
      </w:r>
      <w:r w:rsidRPr="00AE5A9E">
        <w:rPr>
          <w:rFonts w:eastAsia="Times New Roman" w:cstheme="minorHAnsi"/>
          <w:color w:val="808080"/>
          <w:sz w:val="18"/>
          <w:szCs w:val="18"/>
          <w:highlight w:val="yellow"/>
          <w:lang w:val="en-IN" w:eastAsia="en-IN"/>
        </w:rPr>
        <w:t>[</w:t>
      </w:r>
      <w:r w:rsidRPr="00AE5A9E">
        <w:rPr>
          <w:rFonts w:eastAsia="Times New Roman" w:cstheme="minorHAnsi"/>
          <w:color w:val="110000"/>
          <w:sz w:val="18"/>
          <w:szCs w:val="18"/>
          <w:highlight w:val="yellow"/>
          <w:lang w:val="en-IN" w:eastAsia="en-IN"/>
        </w:rPr>
        <w:t>master</w:t>
      </w:r>
      <w:r w:rsidRPr="00AE5A9E">
        <w:rPr>
          <w:rFonts w:eastAsia="Times New Roman" w:cstheme="minorHAnsi"/>
          <w:color w:val="80808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00FF"/>
          <w:sz w:val="18"/>
          <w:szCs w:val="18"/>
          <w:highlight w:val="yellow"/>
          <w:lang w:val="en-IN" w:eastAsia="en-IN"/>
        </w:rPr>
        <w:t>BACKUP</w:t>
      </w:r>
      <w:r w:rsidRPr="00AE5A9E">
        <w:rPr>
          <w:rFonts w:eastAsia="Times New Roman" w:cstheme="minorHAnsi"/>
          <w:color w:val="110000"/>
          <w:sz w:val="18"/>
          <w:szCs w:val="18"/>
          <w:highlight w:val="yellow"/>
          <w:lang w:val="en-IN" w:eastAsia="en-IN"/>
        </w:rPr>
        <w:t xml:space="preserve"> </w:t>
      </w:r>
      <w:r w:rsidRPr="00AE5A9E">
        <w:rPr>
          <w:rFonts w:eastAsia="Times New Roman" w:cstheme="minorHAnsi"/>
          <w:color w:val="0000FF"/>
          <w:sz w:val="18"/>
          <w:szCs w:val="18"/>
          <w:highlight w:val="yellow"/>
          <w:lang w:val="en-IN" w:eastAsia="en-IN"/>
        </w:rPr>
        <w:t>DATABASE</w:t>
      </w:r>
      <w:r w:rsidRPr="00AE5A9E">
        <w:rPr>
          <w:rFonts w:eastAsia="Times New Roman" w:cstheme="minorHAnsi"/>
          <w:color w:val="110000"/>
          <w:sz w:val="18"/>
          <w:szCs w:val="18"/>
          <w:highlight w:val="yellow"/>
          <w:lang w:val="en-IN" w:eastAsia="en-IN"/>
        </w:rPr>
        <w:t xml:space="preserve"> </w:t>
      </w:r>
      <w:r w:rsidRPr="00AE5A9E">
        <w:rPr>
          <w:rFonts w:eastAsia="Times New Roman" w:cstheme="minorHAnsi"/>
          <w:color w:val="808080"/>
          <w:sz w:val="18"/>
          <w:szCs w:val="18"/>
          <w:highlight w:val="yellow"/>
          <w:lang w:val="en-IN" w:eastAsia="en-IN"/>
        </w:rPr>
        <w:t>[</w:t>
      </w:r>
      <w:r w:rsidRPr="00AE5A9E">
        <w:rPr>
          <w:rFonts w:eastAsia="Times New Roman" w:cstheme="minorHAnsi"/>
          <w:color w:val="110000"/>
          <w:sz w:val="18"/>
          <w:szCs w:val="18"/>
          <w:highlight w:val="yellow"/>
          <w:lang w:val="en-IN" w:eastAsia="en-IN"/>
        </w:rPr>
        <w:t>SSISDB</w:t>
      </w:r>
      <w:r w:rsidRPr="00AE5A9E">
        <w:rPr>
          <w:rFonts w:eastAsia="Times New Roman" w:cstheme="minorHAnsi"/>
          <w:color w:val="80808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00FF"/>
          <w:sz w:val="18"/>
          <w:szCs w:val="18"/>
          <w:highlight w:val="yellow"/>
          <w:lang w:val="en-IN" w:eastAsia="en-IN"/>
        </w:rPr>
        <w:t>TO</w:t>
      </w:r>
      <w:r w:rsidRPr="00AE5A9E">
        <w:rPr>
          <w:rFonts w:eastAsia="Times New Roman" w:cstheme="minorHAnsi"/>
          <w:color w:val="110000"/>
          <w:sz w:val="18"/>
          <w:szCs w:val="18"/>
          <w:highlight w:val="yellow"/>
          <w:lang w:val="en-IN" w:eastAsia="en-IN"/>
        </w:rPr>
        <w:t xml:space="preserve"> </w:t>
      </w:r>
      <w:r w:rsidRPr="00AE5A9E">
        <w:rPr>
          <w:rFonts w:eastAsia="Times New Roman" w:cstheme="minorHAnsi"/>
          <w:color w:val="0000FF"/>
          <w:sz w:val="18"/>
          <w:szCs w:val="18"/>
          <w:highlight w:val="yellow"/>
          <w:lang w:val="en-IN" w:eastAsia="en-IN"/>
        </w:rPr>
        <w:t>DISK</w:t>
      </w:r>
      <w:r w:rsidRPr="00AE5A9E">
        <w:rPr>
          <w:rFonts w:eastAsia="Times New Roman" w:cstheme="minorHAnsi"/>
          <w:color w:val="110000"/>
          <w:sz w:val="18"/>
          <w:szCs w:val="18"/>
          <w:highlight w:val="yellow"/>
          <w:lang w:val="en-IN" w:eastAsia="en-IN"/>
        </w:rPr>
        <w:t xml:space="preserve"> </w:t>
      </w:r>
      <w:r w:rsidRPr="00AE5A9E">
        <w:rPr>
          <w:rFonts w:eastAsia="Times New Roman" w:cstheme="minorHAnsi"/>
          <w:color w:val="808080"/>
          <w:sz w:val="18"/>
          <w:szCs w:val="18"/>
          <w:highlight w:val="yellow"/>
          <w:lang w:val="en-IN" w:eastAsia="en-IN"/>
        </w:rPr>
        <w:t>=</w:t>
      </w:r>
      <w:r w:rsidRPr="00AE5A9E">
        <w:rPr>
          <w:rFonts w:eastAsia="Times New Roman" w:cstheme="minorHAnsi"/>
          <w:color w:val="110000"/>
          <w:sz w:val="18"/>
          <w:szCs w:val="18"/>
          <w:highlight w:val="yellow"/>
          <w:lang w:val="en-IN" w:eastAsia="en-IN"/>
        </w:rPr>
        <w:t xml:space="preserve"> </w:t>
      </w:r>
      <w:proofErr w:type="gramStart"/>
      <w:r w:rsidRPr="00AE5A9E">
        <w:rPr>
          <w:rFonts w:eastAsia="Times New Roman" w:cstheme="minorHAnsi"/>
          <w:color w:val="110000"/>
          <w:sz w:val="18"/>
          <w:szCs w:val="18"/>
          <w:highlight w:val="yellow"/>
          <w:lang w:val="en-IN" w:eastAsia="en-IN"/>
        </w:rPr>
        <w:t>N</w:t>
      </w:r>
      <w:r w:rsidRPr="00AE5A9E">
        <w:rPr>
          <w:rFonts w:eastAsia="Times New Roman" w:cstheme="minorHAnsi"/>
          <w:color w:val="FF0000"/>
          <w:sz w:val="18"/>
          <w:szCs w:val="18"/>
          <w:highlight w:val="yellow"/>
          <w:lang w:val="en-IN" w:eastAsia="en-IN"/>
        </w:rPr>
        <w:t>'C:\</w:t>
      </w:r>
      <w:proofErr w:type="spellStart"/>
      <w:r w:rsidRPr="00AE5A9E">
        <w:rPr>
          <w:rFonts w:eastAsia="Times New Roman" w:cstheme="minorHAnsi"/>
          <w:color w:val="FF0000"/>
          <w:sz w:val="18"/>
          <w:szCs w:val="18"/>
          <w:highlight w:val="yellow"/>
          <w:lang w:val="en-IN" w:eastAsia="en-IN"/>
        </w:rPr>
        <w:t>tmp</w:t>
      </w:r>
      <w:proofErr w:type="spellEnd"/>
      <w:r w:rsidRPr="00AE5A9E">
        <w:rPr>
          <w:rFonts w:eastAsia="Times New Roman" w:cstheme="minorHAnsi"/>
          <w:color w:val="FF0000"/>
          <w:sz w:val="18"/>
          <w:szCs w:val="18"/>
          <w:highlight w:val="yellow"/>
          <w:lang w:val="en-IN" w:eastAsia="en-IN"/>
        </w:rPr>
        <w:t>\SSISDB2016.bak</w:t>
      </w:r>
      <w:proofErr w:type="gramEnd"/>
      <w:r w:rsidRPr="00AE5A9E">
        <w:rPr>
          <w:rFonts w:eastAsia="Times New Roman" w:cstheme="minorHAnsi"/>
          <w:color w:val="FF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0000FF"/>
          <w:sz w:val="18"/>
          <w:szCs w:val="18"/>
          <w:highlight w:val="yellow"/>
          <w:lang w:val="en-IN" w:eastAsia="en-IN"/>
        </w:rPr>
        <w:t>WITH</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DESCRIPTION </w:t>
      </w:r>
      <w:r w:rsidRPr="00AE5A9E">
        <w:rPr>
          <w:rFonts w:eastAsia="Times New Roman" w:cstheme="minorHAnsi"/>
          <w:color w:val="808080"/>
          <w:sz w:val="18"/>
          <w:szCs w:val="18"/>
          <w:highlight w:val="yellow"/>
          <w:lang w:val="en-IN" w:eastAsia="en-IN"/>
        </w:rPr>
        <w:t>=</w:t>
      </w:r>
      <w:r w:rsidRPr="00AE5A9E">
        <w:rPr>
          <w:rFonts w:eastAsia="Times New Roman" w:cstheme="minorHAnsi"/>
          <w:color w:val="110000"/>
          <w:sz w:val="18"/>
          <w:szCs w:val="18"/>
          <w:highlight w:val="yellow"/>
          <w:lang w:val="en-IN" w:eastAsia="en-IN"/>
        </w:rPr>
        <w:t xml:space="preserve"> N</w:t>
      </w:r>
      <w:r w:rsidRPr="00AE5A9E">
        <w:rPr>
          <w:rFonts w:eastAsia="Times New Roman" w:cstheme="minorHAnsi"/>
          <w:color w:val="FF0000"/>
          <w:sz w:val="18"/>
          <w:szCs w:val="18"/>
          <w:highlight w:val="yellow"/>
          <w:lang w:val="en-IN" w:eastAsia="en-IN"/>
        </w:rPr>
        <w:t>'SSISDB Migration demo - SQL2016'</w:t>
      </w:r>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NOFORMAT, NOINIT,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NAME </w:t>
      </w:r>
      <w:r w:rsidRPr="00AE5A9E">
        <w:rPr>
          <w:rFonts w:eastAsia="Times New Roman" w:cstheme="minorHAnsi"/>
          <w:color w:val="808080"/>
          <w:sz w:val="18"/>
          <w:szCs w:val="18"/>
          <w:highlight w:val="yellow"/>
          <w:lang w:val="en-IN" w:eastAsia="en-IN"/>
        </w:rPr>
        <w:t>=</w:t>
      </w:r>
      <w:r w:rsidRPr="00AE5A9E">
        <w:rPr>
          <w:rFonts w:eastAsia="Times New Roman" w:cstheme="minorHAnsi"/>
          <w:color w:val="110000"/>
          <w:sz w:val="18"/>
          <w:szCs w:val="18"/>
          <w:highlight w:val="yellow"/>
          <w:lang w:val="en-IN" w:eastAsia="en-IN"/>
        </w:rPr>
        <w:t xml:space="preserve"> N</w:t>
      </w:r>
      <w:r w:rsidRPr="00AE5A9E">
        <w:rPr>
          <w:rFonts w:eastAsia="Times New Roman" w:cstheme="minorHAnsi"/>
          <w:color w:val="FF0000"/>
          <w:sz w:val="18"/>
          <w:szCs w:val="18"/>
          <w:highlight w:val="yellow"/>
          <w:lang w:val="en-IN" w:eastAsia="en-IN"/>
        </w:rPr>
        <w:t>'SSISDB-Full Database Backup'</w:t>
      </w:r>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SKIP, </w:t>
      </w:r>
      <w:proofErr w:type="gramStart"/>
      <w:r w:rsidRPr="00AE5A9E">
        <w:rPr>
          <w:rFonts w:eastAsia="Times New Roman" w:cstheme="minorHAnsi"/>
          <w:color w:val="110000"/>
          <w:sz w:val="18"/>
          <w:szCs w:val="18"/>
          <w:highlight w:val="yellow"/>
          <w:lang w:val="en-IN" w:eastAsia="en-IN"/>
        </w:rPr>
        <w:t>NOREWIND,</w:t>
      </w:r>
      <w:r w:rsidRPr="00B07EC1">
        <w:rPr>
          <w:rFonts w:eastAsia="Times New Roman" w:cstheme="minorHAnsi"/>
          <w:color w:val="110000"/>
          <w:sz w:val="18"/>
          <w:szCs w:val="18"/>
          <w:highlight w:val="yellow"/>
          <w:lang w:val="en-IN" w:eastAsia="en-IN"/>
        </w:rPr>
        <w:t xml:space="preserve"> </w:t>
      </w:r>
      <w:r w:rsidRPr="00AE5A9E">
        <w:rPr>
          <w:rFonts w:eastAsia="Times New Roman" w:cstheme="minorHAnsi"/>
          <w:color w:val="110000"/>
          <w:sz w:val="18"/>
          <w:szCs w:val="18"/>
          <w:highlight w:val="yellow"/>
          <w:lang w:val="en-IN" w:eastAsia="en-IN"/>
        </w:rPr>
        <w:t> NOUNLOAD</w:t>
      </w:r>
      <w:proofErr w:type="gramEnd"/>
      <w:r w:rsidRPr="00AE5A9E">
        <w:rPr>
          <w:rFonts w:eastAsia="Times New Roman" w:cstheme="minorHAnsi"/>
          <w:color w:val="110000"/>
          <w:sz w:val="18"/>
          <w:szCs w:val="18"/>
          <w:highlight w:val="yellow"/>
          <w:lang w:val="en-IN" w:eastAsia="en-IN"/>
        </w:rPr>
        <w:t>, COMPRESSION,</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STATS </w:t>
      </w:r>
      <w:r w:rsidRPr="00AE5A9E">
        <w:rPr>
          <w:rFonts w:eastAsia="Times New Roman" w:cstheme="minorHAnsi"/>
          <w:color w:val="808080"/>
          <w:sz w:val="18"/>
          <w:szCs w:val="18"/>
          <w:highlight w:val="yellow"/>
          <w:lang w:val="en-IN" w:eastAsia="en-IN"/>
        </w:rPr>
        <w:t>=</w:t>
      </w:r>
      <w:r w:rsidRPr="00AE5A9E">
        <w:rPr>
          <w:rFonts w:eastAsia="Times New Roman" w:cstheme="minorHAnsi"/>
          <w:color w:val="110000"/>
          <w:sz w:val="18"/>
          <w:szCs w:val="18"/>
          <w:highlight w:val="yellow"/>
          <w:lang w:val="en-IN" w:eastAsia="en-IN"/>
        </w:rPr>
        <w:t xml:space="preserve"> </w:t>
      </w:r>
      <w:r w:rsidRPr="00AE5A9E">
        <w:rPr>
          <w:rFonts w:eastAsia="Times New Roman" w:cstheme="minorHAnsi"/>
          <w:color w:val="000000"/>
          <w:sz w:val="18"/>
          <w:szCs w:val="18"/>
          <w:highlight w:val="yellow"/>
          <w:lang w:val="en-IN" w:eastAsia="en-IN"/>
        </w:rPr>
        <w:t>20</w:t>
      </w:r>
      <w:r w:rsidRPr="00AE5A9E">
        <w:rPr>
          <w:rFonts w:eastAsia="Times New Roman" w:cstheme="minorHAnsi"/>
          <w:color w:val="110000"/>
          <w:sz w:val="18"/>
          <w:szCs w:val="18"/>
          <w:highlight w:val="yellow"/>
          <w:lang w:val="en-IN" w:eastAsia="en-IN"/>
        </w:rPr>
        <w:t>, </w:t>
      </w:r>
      <w:r w:rsidRPr="00AE5A9E">
        <w:rPr>
          <w:rFonts w:eastAsia="Times New Roman" w:cstheme="minorHAnsi"/>
          <w:color w:val="FF00FF"/>
          <w:sz w:val="18"/>
          <w:szCs w:val="18"/>
          <w:highlight w:val="yellow"/>
          <w:lang w:val="en-IN" w:eastAsia="en-IN"/>
        </w:rPr>
        <w:t>CHECKSUM</w:t>
      </w:r>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lang w:val="en-IN" w:eastAsia="en-IN"/>
        </w:rPr>
      </w:pPr>
      <w:r w:rsidRPr="00AE5A9E">
        <w:rPr>
          <w:rFonts w:eastAsia="Times New Roman" w:cstheme="minorHAnsi"/>
          <w:color w:val="110000"/>
          <w:sz w:val="18"/>
          <w:szCs w:val="18"/>
          <w:highlight w:val="yellow"/>
          <w:lang w:val="en-IN" w:eastAsia="en-IN"/>
        </w:rPr>
        <w:t>GO</w:t>
      </w:r>
    </w:p>
    <w:p w:rsid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0000"/>
          <w:sz w:val="20"/>
          <w:szCs w:val="20"/>
          <w:lang w:val="en-IN" w:eastAsia="en-IN"/>
        </w:rPr>
      </w:pPr>
      <w:r w:rsidRPr="00AE5A9E">
        <w:rPr>
          <w:rFonts w:ascii="Courier New" w:eastAsia="Times New Roman" w:hAnsi="Courier New" w:cs="Courier New"/>
          <w:color w:val="110000"/>
          <w:sz w:val="20"/>
          <w:szCs w:val="20"/>
          <w:lang w:val="en-IN" w:eastAsia="en-IN"/>
        </w:rPr>
        <w:t> </w:t>
      </w:r>
    </w:p>
    <w:p w:rsidR="00B07EC1" w:rsidRDefault="00B07EC1"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110000"/>
          <w:sz w:val="20"/>
          <w:szCs w:val="20"/>
          <w:lang w:val="en-IN" w:eastAsia="en-IN"/>
        </w:rPr>
      </w:pPr>
    </w:p>
    <w:p w:rsidR="00B07EC1" w:rsidRDefault="00AE5A9E" w:rsidP="00AE5A9E">
      <w:pPr>
        <w:shd w:val="clear" w:color="auto" w:fill="FFFFFF"/>
        <w:spacing w:before="100" w:beforeAutospacing="1" w:after="360"/>
        <w:rPr>
          <w:rFonts w:eastAsia="Times New Roman" w:cstheme="minorHAnsi"/>
          <w:b/>
          <w:color w:val="303030"/>
          <w:sz w:val="20"/>
          <w:szCs w:val="20"/>
          <w:highlight w:val="cyan"/>
          <w:lang w:val="en-IN" w:eastAsia="en-IN"/>
        </w:rPr>
      </w:pPr>
      <w:r w:rsidRPr="00AE5A9E">
        <w:rPr>
          <w:rFonts w:eastAsia="Times New Roman" w:cstheme="minorHAnsi"/>
          <w:b/>
          <w:color w:val="303030"/>
          <w:sz w:val="20"/>
          <w:szCs w:val="20"/>
          <w:highlight w:val="cyan"/>
          <w:lang w:val="en-IN" w:eastAsia="en-IN"/>
        </w:rPr>
        <w:lastRenderedPageBreak/>
        <w:t>At Source – SQL Ser</w:t>
      </w:r>
    </w:p>
    <w:p w:rsidR="00AE5A9E" w:rsidRDefault="00AE5A9E" w:rsidP="00AE5A9E">
      <w:pPr>
        <w:shd w:val="clear" w:color="auto" w:fill="FFFFFF"/>
        <w:spacing w:before="100" w:beforeAutospacing="1" w:after="360"/>
        <w:rPr>
          <w:rFonts w:eastAsia="Times New Roman" w:cstheme="minorHAnsi"/>
          <w:b/>
          <w:color w:val="303030"/>
          <w:sz w:val="20"/>
          <w:szCs w:val="20"/>
          <w:lang w:val="en-IN" w:eastAsia="en-IN"/>
        </w:rPr>
      </w:pPr>
      <w:proofErr w:type="spellStart"/>
      <w:r w:rsidRPr="00AE5A9E">
        <w:rPr>
          <w:rFonts w:eastAsia="Times New Roman" w:cstheme="minorHAnsi"/>
          <w:b/>
          <w:color w:val="303030"/>
          <w:sz w:val="20"/>
          <w:szCs w:val="20"/>
          <w:highlight w:val="cyan"/>
          <w:lang w:val="en-IN" w:eastAsia="en-IN"/>
        </w:rPr>
        <w:t>ver</w:t>
      </w:r>
      <w:proofErr w:type="spellEnd"/>
      <w:r w:rsidRPr="00AE5A9E">
        <w:rPr>
          <w:rFonts w:eastAsia="Times New Roman" w:cstheme="minorHAnsi"/>
          <w:b/>
          <w:color w:val="303030"/>
          <w:sz w:val="20"/>
          <w:szCs w:val="20"/>
          <w:highlight w:val="cyan"/>
          <w:lang w:val="en-IN" w:eastAsia="en-IN"/>
        </w:rPr>
        <w:t xml:space="preserve"> 201</w:t>
      </w:r>
      <w:r>
        <w:rPr>
          <w:rFonts w:eastAsia="Times New Roman" w:cstheme="minorHAnsi"/>
          <w:b/>
          <w:color w:val="303030"/>
          <w:sz w:val="20"/>
          <w:szCs w:val="20"/>
          <w:highlight w:val="cyan"/>
          <w:lang w:val="en-IN" w:eastAsia="en-IN"/>
        </w:rPr>
        <w:t>7</w:t>
      </w:r>
      <w:r w:rsidRPr="00AE5A9E">
        <w:rPr>
          <w:rFonts w:eastAsia="Times New Roman" w:cstheme="minorHAnsi"/>
          <w:b/>
          <w:color w:val="303030"/>
          <w:sz w:val="20"/>
          <w:szCs w:val="20"/>
          <w:highlight w:val="cyan"/>
          <w:lang w:val="en-IN" w:eastAsia="en-IN"/>
        </w:rPr>
        <w:t>:</w:t>
      </w:r>
      <w:r w:rsidRPr="00AE5A9E">
        <w:rPr>
          <w:rFonts w:eastAsia="Times New Roman" w:cstheme="minorHAnsi"/>
          <w:b/>
          <w:color w:val="303030"/>
          <w:sz w:val="20"/>
          <w:szCs w:val="20"/>
          <w:lang w:val="en-IN" w:eastAsia="en-IN"/>
        </w:rPr>
        <w:t xml:space="preserve"> </w:t>
      </w:r>
    </w:p>
    <w:p w:rsidR="00AE5A9E" w:rsidRPr="00B07EC1"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USE [master]</w:t>
      </w:r>
    </w:p>
    <w:p w:rsid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restore from backup, nothing new</w:t>
      </w:r>
    </w:p>
    <w:p w:rsidR="00B07EC1" w:rsidRPr="00AE5A9E" w:rsidRDefault="00B07EC1"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Pr>
          <w:rFonts w:eastAsia="Times New Roman" w:cstheme="minorHAnsi"/>
          <w:color w:val="110000"/>
          <w:sz w:val="18"/>
          <w:szCs w:val="18"/>
          <w:highlight w:val="yellow"/>
          <w:lang w:val="en-IN" w:eastAsia="en-IN"/>
        </w:rPr>
        <w:t>go</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RESTORE DATABASE [SSISDB]</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FROM DISK = </w:t>
      </w:r>
      <w:proofErr w:type="gramStart"/>
      <w:r w:rsidRPr="00AE5A9E">
        <w:rPr>
          <w:rFonts w:eastAsia="Times New Roman" w:cstheme="minorHAnsi"/>
          <w:color w:val="110000"/>
          <w:sz w:val="18"/>
          <w:szCs w:val="18"/>
          <w:highlight w:val="yellow"/>
          <w:lang w:val="en-IN" w:eastAsia="en-IN"/>
        </w:rPr>
        <w:t>N'C:\</w:t>
      </w:r>
      <w:proofErr w:type="spellStart"/>
      <w:r w:rsidRPr="00AE5A9E">
        <w:rPr>
          <w:rFonts w:eastAsia="Times New Roman" w:cstheme="minorHAnsi"/>
          <w:color w:val="110000"/>
          <w:sz w:val="18"/>
          <w:szCs w:val="18"/>
          <w:highlight w:val="yellow"/>
          <w:lang w:val="en-IN" w:eastAsia="en-IN"/>
        </w:rPr>
        <w:t>tmp</w:t>
      </w:r>
      <w:proofErr w:type="spellEnd"/>
      <w:r w:rsidRPr="00AE5A9E">
        <w:rPr>
          <w:rFonts w:eastAsia="Times New Roman" w:cstheme="minorHAnsi"/>
          <w:color w:val="110000"/>
          <w:sz w:val="18"/>
          <w:szCs w:val="18"/>
          <w:highlight w:val="yellow"/>
          <w:lang w:val="en-IN" w:eastAsia="en-IN"/>
        </w:rPr>
        <w:t>\SSISDB2016.bak</w:t>
      </w:r>
      <w:proofErr w:type="gramEnd"/>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WITH</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FILE = 1,</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MOVE </w:t>
      </w:r>
      <w:proofErr w:type="spellStart"/>
      <w:r w:rsidRPr="00AE5A9E">
        <w:rPr>
          <w:rFonts w:eastAsia="Times New Roman" w:cstheme="minorHAnsi"/>
          <w:color w:val="110000"/>
          <w:sz w:val="18"/>
          <w:szCs w:val="18"/>
          <w:highlight w:val="yellow"/>
          <w:lang w:val="en-IN" w:eastAsia="en-IN"/>
        </w:rPr>
        <w:t>N'data</w:t>
      </w:r>
      <w:proofErr w:type="spellEnd"/>
      <w:r w:rsidRPr="00AE5A9E">
        <w:rPr>
          <w:rFonts w:eastAsia="Times New Roman" w:cstheme="minorHAnsi"/>
          <w:color w:val="110000"/>
          <w:sz w:val="18"/>
          <w:szCs w:val="18"/>
          <w:highlight w:val="yellow"/>
          <w:lang w:val="en-IN" w:eastAsia="en-IN"/>
        </w:rPr>
        <w:t xml:space="preserve">' TO </w:t>
      </w:r>
      <w:proofErr w:type="gramStart"/>
      <w:r w:rsidRPr="00AE5A9E">
        <w:rPr>
          <w:rFonts w:eastAsia="Times New Roman" w:cstheme="minorHAnsi"/>
          <w:color w:val="110000"/>
          <w:sz w:val="18"/>
          <w:szCs w:val="18"/>
          <w:highlight w:val="yellow"/>
          <w:lang w:val="en-IN" w:eastAsia="en-IN"/>
        </w:rPr>
        <w:t>N'C:\</w:t>
      </w:r>
      <w:proofErr w:type="gramEnd"/>
      <w:r w:rsidRPr="00AE5A9E">
        <w:rPr>
          <w:rFonts w:eastAsia="Times New Roman" w:cstheme="minorHAnsi"/>
          <w:color w:val="110000"/>
          <w:sz w:val="18"/>
          <w:szCs w:val="18"/>
          <w:highlight w:val="yellow"/>
          <w:lang w:val="en-IN" w:eastAsia="en-IN"/>
        </w:rPr>
        <w:t>Program Files\Microsoft SQL Server\MSSQL14.SQL2017\MSSQL\DATA\</w:t>
      </w:r>
      <w:proofErr w:type="spellStart"/>
      <w:r w:rsidRPr="00AE5A9E">
        <w:rPr>
          <w:rFonts w:eastAsia="Times New Roman" w:cstheme="minorHAnsi"/>
          <w:color w:val="110000"/>
          <w:sz w:val="18"/>
          <w:szCs w:val="18"/>
          <w:highlight w:val="yellow"/>
          <w:lang w:val="en-IN" w:eastAsia="en-IN"/>
        </w:rPr>
        <w:t>SSISDB.mdf</w:t>
      </w:r>
      <w:proofErr w:type="spellEnd"/>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MOVE </w:t>
      </w:r>
      <w:proofErr w:type="spellStart"/>
      <w:r w:rsidRPr="00AE5A9E">
        <w:rPr>
          <w:rFonts w:eastAsia="Times New Roman" w:cstheme="minorHAnsi"/>
          <w:color w:val="110000"/>
          <w:sz w:val="18"/>
          <w:szCs w:val="18"/>
          <w:highlight w:val="yellow"/>
          <w:lang w:val="en-IN" w:eastAsia="en-IN"/>
        </w:rPr>
        <w:t>N'log</w:t>
      </w:r>
      <w:proofErr w:type="spellEnd"/>
      <w:proofErr w:type="gramStart"/>
      <w:r w:rsidRPr="00AE5A9E">
        <w:rPr>
          <w:rFonts w:eastAsia="Times New Roman" w:cstheme="minorHAnsi"/>
          <w:color w:val="110000"/>
          <w:sz w:val="18"/>
          <w:szCs w:val="18"/>
          <w:highlight w:val="yellow"/>
          <w:lang w:val="en-IN" w:eastAsia="en-IN"/>
        </w:rPr>
        <w:t>'  TO</w:t>
      </w:r>
      <w:proofErr w:type="gramEnd"/>
      <w:r w:rsidRPr="00AE5A9E">
        <w:rPr>
          <w:rFonts w:eastAsia="Times New Roman" w:cstheme="minorHAnsi"/>
          <w:color w:val="110000"/>
          <w:sz w:val="18"/>
          <w:szCs w:val="18"/>
          <w:highlight w:val="yellow"/>
          <w:lang w:val="en-IN" w:eastAsia="en-IN"/>
        </w:rPr>
        <w:t xml:space="preserve"> N'C:\Program Files\Microsoft SQL Server\MSSQL14.SQL2017\MSSQL\DATA\</w:t>
      </w:r>
      <w:proofErr w:type="spellStart"/>
      <w:r w:rsidRPr="00AE5A9E">
        <w:rPr>
          <w:rFonts w:eastAsia="Times New Roman" w:cstheme="minorHAnsi"/>
          <w:color w:val="110000"/>
          <w:sz w:val="18"/>
          <w:szCs w:val="18"/>
          <w:highlight w:val="yellow"/>
          <w:lang w:val="en-IN" w:eastAsia="en-IN"/>
        </w:rPr>
        <w:t>SSISDB.ldf</w:t>
      </w:r>
      <w:proofErr w:type="spellEnd"/>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NOUNLOAD,</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STATS = 25</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GO</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w:t>
      </w:r>
    </w:p>
    <w:p w:rsid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open the DMK using the password I just added on original server</w:t>
      </w:r>
    </w:p>
    <w:p w:rsidR="00B07EC1" w:rsidRPr="00AE5A9E" w:rsidRDefault="00B07EC1"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OPEN MASTER KEY DECRYPTION BY PASSWORD = 'Migration_Password123!'</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w:t>
      </w:r>
    </w:p>
    <w:p w:rsid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encrypt the DMK with SMK of the new server</w:t>
      </w:r>
    </w:p>
    <w:p w:rsidR="00B07EC1" w:rsidRPr="00AE5A9E" w:rsidRDefault="00B07EC1"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ALTER MASTER KEY</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ADD ENCRYPTION BY SERVICE MASTER KEY</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 xml:space="preserve">-- </w:t>
      </w:r>
      <w:r w:rsidR="00C22603">
        <w:rPr>
          <w:rFonts w:eastAsia="Times New Roman" w:cstheme="minorHAnsi"/>
          <w:color w:val="110000"/>
          <w:sz w:val="18"/>
          <w:szCs w:val="18"/>
          <w:highlight w:val="yellow"/>
          <w:lang w:val="en-IN" w:eastAsia="en-IN"/>
        </w:rPr>
        <w:t>clean</w:t>
      </w:r>
      <w:r w:rsidRPr="00AE5A9E">
        <w:rPr>
          <w:rFonts w:eastAsia="Times New Roman" w:cstheme="minorHAnsi"/>
          <w:color w:val="110000"/>
          <w:sz w:val="18"/>
          <w:szCs w:val="18"/>
          <w:highlight w:val="yellow"/>
          <w:lang w:val="en-IN" w:eastAsia="en-IN"/>
        </w:rPr>
        <w:t xml:space="preserve"> up</w:t>
      </w:r>
    </w:p>
    <w:p w:rsidR="00AE5A9E" w:rsidRPr="00AE5A9E" w:rsidRDefault="00AE5A9E" w:rsidP="00AE5A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highlight w:val="yellow"/>
          <w:lang w:val="en-IN" w:eastAsia="en-IN"/>
        </w:rPr>
      </w:pPr>
      <w:r w:rsidRPr="00AE5A9E">
        <w:rPr>
          <w:rFonts w:eastAsia="Times New Roman" w:cstheme="minorHAnsi"/>
          <w:color w:val="110000"/>
          <w:sz w:val="18"/>
          <w:szCs w:val="18"/>
          <w:highlight w:val="yellow"/>
          <w:lang w:val="en-IN" w:eastAsia="en-IN"/>
        </w:rPr>
        <w:t>CLOSE MASTER KEY</w:t>
      </w:r>
    </w:p>
    <w:p w:rsidR="00AE5A9E" w:rsidRPr="007E3E77" w:rsidRDefault="007E3E77" w:rsidP="00AE5A9E">
      <w:pPr>
        <w:shd w:val="clear" w:color="auto" w:fill="FFFFFF"/>
        <w:spacing w:before="100" w:beforeAutospacing="1" w:after="360"/>
        <w:rPr>
          <w:rFonts w:eastAsia="Times New Roman" w:cstheme="minorHAnsi"/>
          <w:color w:val="303030"/>
          <w:sz w:val="20"/>
          <w:szCs w:val="20"/>
          <w:lang w:val="en-IN" w:eastAsia="en-IN"/>
        </w:rPr>
      </w:pPr>
      <w:r w:rsidRPr="007E3E77">
        <w:rPr>
          <w:rFonts w:cstheme="minorHAnsi"/>
          <w:color w:val="303030"/>
          <w:sz w:val="20"/>
          <w:szCs w:val="20"/>
          <w:shd w:val="clear" w:color="auto" w:fill="FFFFFF"/>
        </w:rPr>
        <w:t>Last thing – at the end we should drop the password we used for migration. We can do this using command</w:t>
      </w:r>
    </w:p>
    <w:p w:rsidR="007E3E77" w:rsidRDefault="007E3E77" w:rsidP="007E3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FF"/>
          <w:sz w:val="18"/>
          <w:szCs w:val="18"/>
          <w:lang w:val="en-IN" w:eastAsia="en-IN"/>
        </w:rPr>
      </w:pPr>
      <w:r>
        <w:rPr>
          <w:rFonts w:eastAsia="Times New Roman" w:cstheme="minorHAnsi"/>
          <w:color w:val="0000FF"/>
          <w:sz w:val="18"/>
          <w:szCs w:val="18"/>
          <w:lang w:val="en-IN" w:eastAsia="en-IN"/>
        </w:rPr>
        <w:t>Use master</w:t>
      </w:r>
    </w:p>
    <w:p w:rsidR="007E3E77" w:rsidRDefault="007E3E77" w:rsidP="007E3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0000FF"/>
          <w:sz w:val="18"/>
          <w:szCs w:val="18"/>
          <w:lang w:val="en-IN" w:eastAsia="en-IN"/>
        </w:rPr>
      </w:pPr>
      <w:r>
        <w:rPr>
          <w:rFonts w:eastAsia="Times New Roman" w:cstheme="minorHAnsi"/>
          <w:color w:val="0000FF"/>
          <w:sz w:val="18"/>
          <w:szCs w:val="18"/>
          <w:lang w:val="en-IN" w:eastAsia="en-IN"/>
        </w:rPr>
        <w:t>go</w:t>
      </w:r>
    </w:p>
    <w:p w:rsidR="007E3E77" w:rsidRPr="007E3E77" w:rsidRDefault="007E3E77" w:rsidP="007E3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110000"/>
          <w:sz w:val="18"/>
          <w:szCs w:val="18"/>
          <w:lang w:val="en-IN" w:eastAsia="en-IN"/>
        </w:rPr>
      </w:pPr>
      <w:r w:rsidRPr="007E3E77">
        <w:rPr>
          <w:rFonts w:eastAsia="Times New Roman" w:cstheme="minorHAnsi"/>
          <w:color w:val="0000FF"/>
          <w:sz w:val="18"/>
          <w:szCs w:val="18"/>
          <w:lang w:val="en-IN" w:eastAsia="en-IN"/>
        </w:rPr>
        <w:t>ALTER</w:t>
      </w:r>
      <w:r w:rsidRPr="007E3E77">
        <w:rPr>
          <w:rFonts w:eastAsia="Times New Roman" w:cstheme="minorHAnsi"/>
          <w:color w:val="110000"/>
          <w:sz w:val="18"/>
          <w:szCs w:val="18"/>
          <w:lang w:val="en-IN" w:eastAsia="en-IN"/>
        </w:rPr>
        <w:t xml:space="preserve"> MASTER </w:t>
      </w:r>
      <w:r w:rsidRPr="007E3E77">
        <w:rPr>
          <w:rFonts w:eastAsia="Times New Roman" w:cstheme="minorHAnsi"/>
          <w:color w:val="0000FF"/>
          <w:sz w:val="18"/>
          <w:szCs w:val="18"/>
          <w:lang w:val="en-IN" w:eastAsia="en-IN"/>
        </w:rPr>
        <w:t>KEY</w:t>
      </w:r>
    </w:p>
    <w:p w:rsidR="007E3E77" w:rsidRDefault="007E3E77" w:rsidP="007E3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FF0000"/>
          <w:sz w:val="18"/>
          <w:szCs w:val="18"/>
          <w:lang w:val="en-IN" w:eastAsia="en-IN"/>
        </w:rPr>
      </w:pPr>
      <w:r w:rsidRPr="007E3E77">
        <w:rPr>
          <w:rFonts w:eastAsia="Times New Roman" w:cstheme="minorHAnsi"/>
          <w:color w:val="0000FF"/>
          <w:sz w:val="18"/>
          <w:szCs w:val="18"/>
          <w:lang w:val="en-IN" w:eastAsia="en-IN"/>
        </w:rPr>
        <w:t>DROP</w:t>
      </w:r>
      <w:r w:rsidRPr="007E3E77">
        <w:rPr>
          <w:rFonts w:eastAsia="Times New Roman" w:cstheme="minorHAnsi"/>
          <w:color w:val="110000"/>
          <w:sz w:val="18"/>
          <w:szCs w:val="18"/>
          <w:lang w:val="en-IN" w:eastAsia="en-IN"/>
        </w:rPr>
        <w:t xml:space="preserve"> ENCRYPTION </w:t>
      </w:r>
      <w:r w:rsidRPr="007E3E77">
        <w:rPr>
          <w:rFonts w:eastAsia="Times New Roman" w:cstheme="minorHAnsi"/>
          <w:color w:val="0000FF"/>
          <w:sz w:val="18"/>
          <w:szCs w:val="18"/>
          <w:lang w:val="en-IN" w:eastAsia="en-IN"/>
        </w:rPr>
        <w:t>BY</w:t>
      </w:r>
      <w:r w:rsidRPr="007E3E77">
        <w:rPr>
          <w:rFonts w:eastAsia="Times New Roman" w:cstheme="minorHAnsi"/>
          <w:color w:val="110000"/>
          <w:sz w:val="18"/>
          <w:szCs w:val="18"/>
          <w:lang w:val="en-IN" w:eastAsia="en-IN"/>
        </w:rPr>
        <w:t xml:space="preserve"> PASSWORD </w:t>
      </w:r>
      <w:r w:rsidRPr="007E3E77">
        <w:rPr>
          <w:rFonts w:eastAsia="Times New Roman" w:cstheme="minorHAnsi"/>
          <w:color w:val="808080"/>
          <w:sz w:val="18"/>
          <w:szCs w:val="18"/>
          <w:lang w:val="en-IN" w:eastAsia="en-IN"/>
        </w:rPr>
        <w:t>=</w:t>
      </w:r>
      <w:r w:rsidRPr="007E3E77">
        <w:rPr>
          <w:rFonts w:eastAsia="Times New Roman" w:cstheme="minorHAnsi"/>
          <w:color w:val="110000"/>
          <w:sz w:val="18"/>
          <w:szCs w:val="18"/>
          <w:lang w:val="en-IN" w:eastAsia="en-IN"/>
        </w:rPr>
        <w:t xml:space="preserve"> </w:t>
      </w:r>
      <w:r w:rsidRPr="007E3E77">
        <w:rPr>
          <w:rFonts w:eastAsia="Times New Roman" w:cstheme="minorHAnsi"/>
          <w:color w:val="FF0000"/>
          <w:sz w:val="18"/>
          <w:szCs w:val="18"/>
          <w:lang w:val="en-IN" w:eastAsia="en-IN"/>
        </w:rPr>
        <w:t>'Migration_Password123!'</w:t>
      </w:r>
    </w:p>
    <w:p w:rsidR="007E3E77" w:rsidRDefault="007E3E77" w:rsidP="007E3E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eastAsia="Times New Roman" w:cstheme="minorHAnsi"/>
          <w:color w:val="FF0000"/>
          <w:sz w:val="18"/>
          <w:szCs w:val="18"/>
          <w:lang w:val="en-IN" w:eastAsia="en-IN"/>
        </w:rPr>
      </w:pPr>
    </w:p>
    <w:p w:rsidR="002F630E" w:rsidRPr="002F630E" w:rsidRDefault="007E3E77" w:rsidP="002F630E">
      <w:pPr>
        <w:shd w:val="clear" w:color="auto" w:fill="FFFFFF"/>
        <w:spacing w:before="100" w:beforeAutospacing="1" w:after="360"/>
        <w:rPr>
          <w:rFonts w:cstheme="minorHAnsi"/>
          <w:color w:val="303030"/>
          <w:sz w:val="20"/>
          <w:szCs w:val="20"/>
          <w:shd w:val="clear" w:color="auto" w:fill="FFFFFF"/>
        </w:rPr>
      </w:pPr>
      <w:r w:rsidRPr="002F630E">
        <w:rPr>
          <w:rFonts w:cstheme="minorHAnsi"/>
          <w:color w:val="303030"/>
          <w:sz w:val="20"/>
          <w:szCs w:val="20"/>
          <w:shd w:val="clear" w:color="auto" w:fill="FFFFFF"/>
        </w:rPr>
        <w:t xml:space="preserve">This is just a migration of SSISDB. </w:t>
      </w:r>
    </w:p>
    <w:p w:rsidR="007E3E77" w:rsidRDefault="007E3E77" w:rsidP="002F630E">
      <w:pPr>
        <w:shd w:val="clear" w:color="auto" w:fill="FFFFFF"/>
        <w:spacing w:before="100" w:beforeAutospacing="1" w:after="360"/>
        <w:rPr>
          <w:rFonts w:cstheme="minorHAnsi"/>
          <w:color w:val="303030"/>
          <w:sz w:val="20"/>
          <w:szCs w:val="20"/>
          <w:shd w:val="clear" w:color="auto" w:fill="FFFFFF"/>
        </w:rPr>
      </w:pPr>
      <w:r w:rsidRPr="002F630E">
        <w:rPr>
          <w:rFonts w:cstheme="minorHAnsi"/>
          <w:color w:val="303030"/>
          <w:sz w:val="20"/>
          <w:szCs w:val="20"/>
          <w:shd w:val="clear" w:color="auto" w:fill="FFFFFF"/>
        </w:rPr>
        <w:t>Running the packages, upgrading them, solving problems</w:t>
      </w:r>
      <w:r w:rsidR="002F630E">
        <w:rPr>
          <w:rFonts w:cstheme="minorHAnsi"/>
          <w:color w:val="303030"/>
          <w:sz w:val="20"/>
          <w:szCs w:val="20"/>
          <w:shd w:val="clear" w:color="auto" w:fill="FFFFFF"/>
        </w:rPr>
        <w:t>.</w:t>
      </w:r>
    </w:p>
    <w:p w:rsidR="002A70F6" w:rsidRDefault="002A70F6" w:rsidP="002F630E">
      <w:pPr>
        <w:shd w:val="clear" w:color="auto" w:fill="FFFFFF"/>
        <w:spacing w:before="100" w:beforeAutospacing="1" w:after="360"/>
        <w:rPr>
          <w:rFonts w:cstheme="minorHAnsi"/>
          <w:color w:val="303030"/>
          <w:sz w:val="20"/>
          <w:szCs w:val="20"/>
          <w:shd w:val="clear" w:color="auto" w:fill="FFFFFF"/>
        </w:rPr>
      </w:pPr>
    </w:p>
    <w:p w:rsidR="002A70F6" w:rsidRDefault="002A70F6" w:rsidP="002F630E">
      <w:pPr>
        <w:shd w:val="clear" w:color="auto" w:fill="FFFFFF"/>
        <w:spacing w:before="100" w:beforeAutospacing="1" w:after="360"/>
        <w:rPr>
          <w:rFonts w:cstheme="minorHAnsi"/>
          <w:color w:val="303030"/>
          <w:sz w:val="20"/>
          <w:szCs w:val="20"/>
          <w:shd w:val="clear" w:color="auto" w:fill="FFFFFF"/>
        </w:rPr>
      </w:pPr>
    </w:p>
    <w:p w:rsidR="002A70F6" w:rsidRDefault="002A70F6" w:rsidP="002F630E">
      <w:pPr>
        <w:shd w:val="clear" w:color="auto" w:fill="FFFFFF"/>
        <w:spacing w:before="100" w:beforeAutospacing="1" w:after="360"/>
        <w:rPr>
          <w:rFonts w:cstheme="minorHAnsi"/>
          <w:color w:val="303030"/>
          <w:sz w:val="20"/>
          <w:szCs w:val="20"/>
          <w:shd w:val="clear" w:color="auto" w:fill="FFFFFF"/>
        </w:rPr>
      </w:pPr>
    </w:p>
    <w:p w:rsidR="002A70F6" w:rsidRDefault="002A70F6" w:rsidP="002F630E">
      <w:pPr>
        <w:shd w:val="clear" w:color="auto" w:fill="FFFFFF"/>
        <w:spacing w:before="100" w:beforeAutospacing="1" w:after="360"/>
        <w:rPr>
          <w:rFonts w:cstheme="minorHAnsi"/>
          <w:color w:val="303030"/>
          <w:sz w:val="20"/>
          <w:szCs w:val="20"/>
          <w:shd w:val="clear" w:color="auto" w:fill="FFFFFF"/>
        </w:rPr>
      </w:pPr>
    </w:p>
    <w:p w:rsidR="002A70F6" w:rsidRDefault="002A70F6" w:rsidP="002F630E">
      <w:pPr>
        <w:shd w:val="clear" w:color="auto" w:fill="FFFFFF"/>
        <w:spacing w:before="100" w:beforeAutospacing="1" w:after="360"/>
        <w:rPr>
          <w:rFonts w:cstheme="minorHAnsi"/>
          <w:color w:val="303030"/>
          <w:sz w:val="20"/>
          <w:szCs w:val="20"/>
          <w:shd w:val="clear" w:color="auto" w:fill="FFFFFF"/>
        </w:rPr>
      </w:pPr>
    </w:p>
    <w:p w:rsidR="002A70F6" w:rsidRDefault="002A70F6" w:rsidP="002F630E">
      <w:pPr>
        <w:shd w:val="clear" w:color="auto" w:fill="FFFFFF"/>
        <w:spacing w:before="100" w:beforeAutospacing="1" w:after="360"/>
        <w:rPr>
          <w:rFonts w:cstheme="minorHAnsi"/>
          <w:color w:val="303030"/>
          <w:sz w:val="20"/>
          <w:szCs w:val="20"/>
          <w:shd w:val="clear" w:color="auto" w:fill="FFFFFF"/>
        </w:rPr>
      </w:pPr>
    </w:p>
    <w:p w:rsidR="002A70F6" w:rsidRDefault="002A70F6" w:rsidP="002A70F6">
      <w:pPr>
        <w:spacing w:line="360" w:lineRule="auto"/>
        <w:jc w:val="center"/>
        <w:rPr>
          <w:rFonts w:eastAsia="Times New Roman" w:cstheme="minorHAnsi"/>
          <w:sz w:val="20"/>
          <w:szCs w:val="20"/>
          <w:lang w:val="en-IN" w:eastAsia="en-IN"/>
        </w:rPr>
      </w:pPr>
      <w:r>
        <w:rPr>
          <w:rFonts w:eastAsia="Times New Roman" w:cstheme="minorHAnsi"/>
          <w:sz w:val="20"/>
          <w:szCs w:val="20"/>
          <w:lang w:eastAsia="en-IN"/>
        </w:rPr>
        <w:lastRenderedPageBreak/>
        <w:t xml:space="preserve">Upskill 2020 </w:t>
      </w:r>
      <w:r>
        <w:rPr>
          <w:rFonts w:eastAsia="Times New Roman" w:cstheme="minorHAnsi"/>
          <w:sz w:val="20"/>
          <w:szCs w:val="20"/>
          <w:lang w:eastAsia="en-IN"/>
        </w:rPr>
        <w:br/>
        <w:t>(IT Freshers &amp; Experienced)</w:t>
      </w:r>
    </w:p>
    <w:p w:rsidR="002A70F6" w:rsidRDefault="002A70F6" w:rsidP="002A70F6">
      <w:pPr>
        <w:spacing w:line="360" w:lineRule="auto"/>
        <w:rPr>
          <w:rFonts w:eastAsia="Times New Roman" w:cstheme="minorHAnsi"/>
          <w:sz w:val="20"/>
          <w:szCs w:val="20"/>
          <w:lang w:val="en-IN" w:eastAsia="en-IN"/>
        </w:rPr>
      </w:pP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Dear Connections,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This is Praveen here (Sr SQL Server DBA) with 10 plus years’ experience in Core SQL Server Administration.</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I'm from Hyderabad (India) &amp; have planned an Online program named "</w:t>
      </w:r>
      <w:r>
        <w:rPr>
          <w:rFonts w:eastAsia="Times New Roman" w:cstheme="minorHAnsi"/>
          <w:b/>
          <w:sz w:val="20"/>
          <w:szCs w:val="20"/>
          <w:lang w:eastAsia="en-IN"/>
        </w:rPr>
        <w:t>UPSKILL 2020</w:t>
      </w:r>
      <w:r>
        <w:rPr>
          <w:rFonts w:eastAsia="Times New Roman" w:cstheme="minorHAnsi"/>
          <w:sz w:val="20"/>
          <w:szCs w:val="20"/>
          <w:lang w:eastAsia="en-IN"/>
        </w:rPr>
        <w:t>" for both IT Freshers &amp; Experienced.</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Please find more details/benefits from this program.</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1. Get Mentorship on DBA Skillset (SQL Server, MYSQL, Oracle, MongoDB, etc) &amp; Cloud (Azure, AWS &amp; Google) over Zoom Meetings.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 xml:space="preserve">2. Get Mentorship on Development Skillset (SQL </w:t>
      </w:r>
      <w:proofErr w:type="spellStart"/>
      <w:r>
        <w:rPr>
          <w:rFonts w:eastAsia="Times New Roman" w:cstheme="minorHAnsi"/>
          <w:sz w:val="20"/>
          <w:szCs w:val="20"/>
          <w:lang w:val="en-IN" w:eastAsia="en-IN"/>
        </w:rPr>
        <w:t>Sever</w:t>
      </w:r>
      <w:proofErr w:type="spellEnd"/>
      <w:r>
        <w:rPr>
          <w:rFonts w:eastAsia="Times New Roman" w:cstheme="minorHAnsi"/>
          <w:sz w:val="20"/>
          <w:szCs w:val="20"/>
          <w:lang w:val="en-IN" w:eastAsia="en-IN"/>
        </w:rPr>
        <w:t>, MSBI, Power-BI, Java, PHP, etc) &amp; Testing (Automation &amp; Manual) over Zoom meetings.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3. Get e-books, pdf files, FAQ's, SOP's, KB Articles, Practice Dumps to help you in improving your respective skill set.</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4. Get assessed on every 7, 14, 21, 30 days from the respective technology mentors over Zoom Meetings.</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val="en-IN" w:eastAsia="en-IN"/>
        </w:rPr>
        <w:t>5. Get 24x7x365 access to our Self Learning Online Video Account.</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 xml:space="preserve">6. Get reviewed on your learnings &amp; assignments on weekly basis by the respective Technology mentors. </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7. Get Mock Interview calls on respective technologies on weekly basis &amp; get complete reviews to improve your skillset.</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8. Get assistance from mentors for free till you get the job.</w:t>
      </w:r>
    </w:p>
    <w:p w:rsidR="002A70F6" w:rsidRDefault="002A70F6" w:rsidP="002A70F6">
      <w:pPr>
        <w:spacing w:line="360" w:lineRule="auto"/>
        <w:rPr>
          <w:rFonts w:eastAsia="Times New Roman" w:cstheme="minorHAnsi"/>
          <w:color w:val="FF0000"/>
          <w:sz w:val="20"/>
          <w:szCs w:val="20"/>
          <w:lang w:val="en-IN" w:eastAsia="en-IN"/>
        </w:rPr>
      </w:pPr>
      <w:r>
        <w:rPr>
          <w:rFonts w:eastAsia="Times New Roman" w:cstheme="minorHAnsi"/>
          <w:sz w:val="20"/>
          <w:szCs w:val="20"/>
          <w:lang w:eastAsia="en-IN"/>
        </w:rPr>
        <w:t xml:space="preserve">9. </w:t>
      </w:r>
      <w:r>
        <w:rPr>
          <w:rFonts w:eastAsia="Times New Roman" w:cstheme="minorHAnsi"/>
          <w:color w:val="FF0000"/>
          <w:sz w:val="20"/>
          <w:szCs w:val="20"/>
          <w:lang w:eastAsia="en-IN"/>
        </w:rPr>
        <w:t>This entire program is charged at just Rs 2500/$50 (USD) for lifetime with no expiry &amp; with a full refund if not found worthy at any time.</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10. For more details, please contact me @ 91-819-729-3434 (or) praveen.madupu@gmail.com</w:t>
      </w:r>
    </w:p>
    <w:p w:rsidR="002A70F6" w:rsidRDefault="002A70F6" w:rsidP="002A70F6">
      <w:pPr>
        <w:spacing w:line="360" w:lineRule="auto"/>
        <w:rPr>
          <w:rFonts w:eastAsia="Times New Roman" w:cstheme="minorHAnsi"/>
          <w:sz w:val="20"/>
          <w:szCs w:val="20"/>
          <w:lang w:val="en-IN" w:eastAsia="en-IN"/>
        </w:rPr>
      </w:pPr>
      <w:r>
        <w:rPr>
          <w:rFonts w:eastAsia="Times New Roman" w:cstheme="minorHAnsi"/>
          <w:sz w:val="20"/>
          <w:szCs w:val="20"/>
          <w:lang w:eastAsia="en-IN"/>
        </w:rPr>
        <w:t xml:space="preserve">      </w:t>
      </w:r>
      <w:proofErr w:type="spellStart"/>
      <w:r>
        <w:rPr>
          <w:rFonts w:eastAsia="Times New Roman" w:cstheme="minorHAnsi"/>
          <w:sz w:val="20"/>
          <w:szCs w:val="20"/>
          <w:lang w:eastAsia="en-IN"/>
        </w:rPr>
        <w:t>Whatsapp</w:t>
      </w:r>
      <w:proofErr w:type="spellEnd"/>
      <w:r>
        <w:rPr>
          <w:rFonts w:eastAsia="Times New Roman" w:cstheme="minorHAnsi"/>
          <w:sz w:val="20"/>
          <w:szCs w:val="20"/>
          <w:lang w:eastAsia="en-IN"/>
        </w:rPr>
        <w:t xml:space="preserve"> @ 91-98661-30093 || </w:t>
      </w:r>
      <w:proofErr w:type="spellStart"/>
      <w:r>
        <w:rPr>
          <w:rFonts w:eastAsia="Times New Roman" w:cstheme="minorHAnsi"/>
          <w:sz w:val="20"/>
          <w:szCs w:val="20"/>
          <w:lang w:eastAsia="en-IN"/>
        </w:rPr>
        <w:t>GooglePay</w:t>
      </w:r>
      <w:proofErr w:type="spellEnd"/>
      <w:r>
        <w:rPr>
          <w:rFonts w:eastAsia="Times New Roman" w:cstheme="minorHAnsi"/>
          <w:sz w:val="20"/>
          <w:szCs w:val="20"/>
          <w:lang w:eastAsia="en-IN"/>
        </w:rPr>
        <w:t>: 91-8197293434 |</w:t>
      </w:r>
      <w:proofErr w:type="gramStart"/>
      <w:r>
        <w:rPr>
          <w:rFonts w:eastAsia="Times New Roman" w:cstheme="minorHAnsi"/>
          <w:sz w:val="20"/>
          <w:szCs w:val="20"/>
          <w:lang w:eastAsia="en-IN"/>
        </w:rPr>
        <w:t xml:space="preserve">|  </w:t>
      </w:r>
      <w:proofErr w:type="spellStart"/>
      <w:r>
        <w:rPr>
          <w:rFonts w:eastAsia="Times New Roman" w:cstheme="minorHAnsi"/>
          <w:sz w:val="20"/>
          <w:szCs w:val="20"/>
          <w:lang w:eastAsia="en-IN"/>
        </w:rPr>
        <w:t>Paypal</w:t>
      </w:r>
      <w:proofErr w:type="spellEnd"/>
      <w:proofErr w:type="gramEnd"/>
      <w:r>
        <w:rPr>
          <w:rFonts w:eastAsia="Times New Roman" w:cstheme="minorHAnsi"/>
          <w:sz w:val="20"/>
          <w:szCs w:val="20"/>
          <w:lang w:eastAsia="en-IN"/>
        </w:rPr>
        <w:t>: Praveen.Madupu@gmail.com</w:t>
      </w:r>
    </w:p>
    <w:p w:rsidR="002A70F6" w:rsidRPr="007E3E77" w:rsidRDefault="002A70F6" w:rsidP="002F630E">
      <w:pPr>
        <w:shd w:val="clear" w:color="auto" w:fill="FFFFFF"/>
        <w:spacing w:before="100" w:beforeAutospacing="1" w:after="360"/>
        <w:rPr>
          <w:rFonts w:cstheme="minorHAnsi"/>
          <w:color w:val="303030"/>
          <w:sz w:val="20"/>
          <w:szCs w:val="20"/>
          <w:shd w:val="clear" w:color="auto" w:fill="FFFFFF"/>
        </w:rPr>
      </w:pPr>
      <w:bookmarkStart w:id="0" w:name="_GoBack"/>
      <w:bookmarkEnd w:id="0"/>
    </w:p>
    <w:p w:rsidR="00AE5A9E" w:rsidRPr="00AE5A9E" w:rsidRDefault="00AE5A9E" w:rsidP="00AE5A9E">
      <w:pPr>
        <w:shd w:val="clear" w:color="auto" w:fill="FFFFFF"/>
        <w:spacing w:before="100" w:beforeAutospacing="1" w:after="360"/>
        <w:rPr>
          <w:rFonts w:eastAsia="Times New Roman" w:cstheme="minorHAnsi"/>
          <w:color w:val="303030"/>
          <w:sz w:val="20"/>
          <w:szCs w:val="20"/>
          <w:lang w:val="en-IN" w:eastAsia="en-IN"/>
        </w:rPr>
      </w:pPr>
    </w:p>
    <w:p w:rsidR="00271FB0" w:rsidRPr="00B7370D" w:rsidRDefault="00271FB0" w:rsidP="00271FB0">
      <w:pPr>
        <w:shd w:val="clear" w:color="auto" w:fill="FFFFFF"/>
        <w:spacing w:line="240" w:lineRule="atLeast"/>
        <w:textAlignment w:val="baseline"/>
        <w:outlineLvl w:val="0"/>
        <w:rPr>
          <w:rFonts w:ascii="Helvetica" w:eastAsia="Times New Roman" w:hAnsi="Helvetica" w:cs="Helvetica"/>
          <w:color w:val="3955A5"/>
          <w:kern w:val="36"/>
          <w:sz w:val="42"/>
          <w:szCs w:val="42"/>
          <w:lang w:val="en-IN" w:eastAsia="en-IN"/>
        </w:rPr>
      </w:pPr>
    </w:p>
    <w:p w:rsidR="00A9204E" w:rsidRDefault="00A9204E"/>
    <w:sectPr w:rsidR="00A9204E" w:rsidSect="00A91A3C">
      <w:pgSz w:w="12240" w:h="15840"/>
      <w:pgMar w:top="851" w:right="851" w:bottom="851" w:left="1134" w:header="720" w:footer="720" w:gutter="0"/>
      <w:pgBorders w:offsetFrom="page">
        <w:top w:val="double" w:sz="4" w:space="24" w:color="C00000"/>
        <w:left w:val="double" w:sz="4" w:space="24" w:color="C00000"/>
        <w:bottom w:val="double" w:sz="4" w:space="24" w:color="C00000"/>
        <w:right w:val="double" w:sz="4" w:space="24" w:color="C0000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2FF" w:usb1="0000FCFF" w:usb2="00000001" w:usb3="00000000" w:csb0="0000019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6256D9D"/>
    <w:multiLevelType w:val="hybridMultilevel"/>
    <w:tmpl w:val="C1148F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1"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0"/>
  </w:num>
  <w:num w:numId="2">
    <w:abstractNumId w:val="13"/>
  </w:num>
  <w:num w:numId="3">
    <w:abstractNumId w:val="10"/>
  </w:num>
  <w:num w:numId="4">
    <w:abstractNumId w:val="22"/>
  </w:num>
  <w:num w:numId="5">
    <w:abstractNumId w:val="14"/>
  </w:num>
  <w:num w:numId="6">
    <w:abstractNumId w:val="17"/>
  </w:num>
  <w:num w:numId="7">
    <w:abstractNumId w:val="19"/>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5"/>
  </w:num>
  <w:num w:numId="19">
    <w:abstractNumId w:val="16"/>
  </w:num>
  <w:num w:numId="20">
    <w:abstractNumId w:val="21"/>
  </w:num>
  <w:num w:numId="21">
    <w:abstractNumId w:val="18"/>
  </w:num>
  <w:num w:numId="22">
    <w:abstractNumId w:val="12"/>
  </w:num>
  <w:num w:numId="23">
    <w:abstractNumId w:val="23"/>
  </w:num>
  <w:num w:numId="2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370D"/>
    <w:rsid w:val="00071D04"/>
    <w:rsid w:val="00153602"/>
    <w:rsid w:val="001B3DC5"/>
    <w:rsid w:val="00271FB0"/>
    <w:rsid w:val="002A70F6"/>
    <w:rsid w:val="002F630E"/>
    <w:rsid w:val="00390B23"/>
    <w:rsid w:val="003B6E21"/>
    <w:rsid w:val="003B79F5"/>
    <w:rsid w:val="004976F6"/>
    <w:rsid w:val="004B526A"/>
    <w:rsid w:val="004F5DA6"/>
    <w:rsid w:val="0056083A"/>
    <w:rsid w:val="005700C1"/>
    <w:rsid w:val="005A7056"/>
    <w:rsid w:val="00645252"/>
    <w:rsid w:val="00671343"/>
    <w:rsid w:val="006D3D74"/>
    <w:rsid w:val="006E4F90"/>
    <w:rsid w:val="00702200"/>
    <w:rsid w:val="007210BE"/>
    <w:rsid w:val="007309E6"/>
    <w:rsid w:val="00743940"/>
    <w:rsid w:val="007515EA"/>
    <w:rsid w:val="00756AEC"/>
    <w:rsid w:val="007E3E77"/>
    <w:rsid w:val="0083569A"/>
    <w:rsid w:val="008F3735"/>
    <w:rsid w:val="008F5164"/>
    <w:rsid w:val="0092777A"/>
    <w:rsid w:val="00986DF9"/>
    <w:rsid w:val="009C0CBD"/>
    <w:rsid w:val="00A50FEA"/>
    <w:rsid w:val="00A91A3C"/>
    <w:rsid w:val="00A9204E"/>
    <w:rsid w:val="00AE5A9E"/>
    <w:rsid w:val="00B03A56"/>
    <w:rsid w:val="00B07EC1"/>
    <w:rsid w:val="00B7370D"/>
    <w:rsid w:val="00B83B71"/>
    <w:rsid w:val="00BC6E2D"/>
    <w:rsid w:val="00C22603"/>
    <w:rsid w:val="00C802CD"/>
    <w:rsid w:val="00CF5105"/>
    <w:rsid w:val="00D01827"/>
    <w:rsid w:val="00D53BBB"/>
    <w:rsid w:val="00D62217"/>
    <w:rsid w:val="00D948DD"/>
    <w:rsid w:val="00E60615"/>
    <w:rsid w:val="00E617E6"/>
    <w:rsid w:val="00EC1926"/>
    <w:rsid w:val="00F45BF3"/>
    <w:rsid w:val="00F63039"/>
    <w:rsid w:val="00FB5212"/>
    <w:rsid w:val="00FD1F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00F854"/>
  <w15:chartTrackingRefBased/>
  <w15:docId w15:val="{C6CA4E12-A7D0-42F7-9AE3-B8F545C089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unhideWhenUsed/>
    <w:rsid w:val="00271FB0"/>
    <w:pPr>
      <w:spacing w:before="100" w:beforeAutospacing="1" w:after="100" w:afterAutospacing="1"/>
    </w:pPr>
    <w:rPr>
      <w:rFonts w:ascii="Times New Roman" w:eastAsia="Times New Roman" w:hAnsi="Times New Roman" w:cs="Times New Roman"/>
      <w:sz w:val="24"/>
      <w:szCs w:val="24"/>
      <w:lang w:val="en-IN" w:eastAsia="en-IN"/>
    </w:rPr>
  </w:style>
  <w:style w:type="character" w:styleId="UnresolvedMention">
    <w:name w:val="Unresolved Mention"/>
    <w:basedOn w:val="DefaultParagraphFont"/>
    <w:uiPriority w:val="99"/>
    <w:semiHidden/>
    <w:unhideWhenUsed/>
    <w:rsid w:val="005700C1"/>
    <w:rPr>
      <w:color w:val="605E5C"/>
      <w:shd w:val="clear" w:color="auto" w:fill="E1DFDD"/>
    </w:rPr>
  </w:style>
  <w:style w:type="paragraph" w:styleId="ListParagraph">
    <w:name w:val="List Paragraph"/>
    <w:basedOn w:val="Normal"/>
    <w:uiPriority w:val="34"/>
    <w:unhideWhenUsed/>
    <w:qFormat/>
    <w:rsid w:val="00AE5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249703">
      <w:bodyDiv w:val="1"/>
      <w:marLeft w:val="0"/>
      <w:marRight w:val="0"/>
      <w:marTop w:val="0"/>
      <w:marBottom w:val="0"/>
      <w:divBdr>
        <w:top w:val="none" w:sz="0" w:space="0" w:color="auto"/>
        <w:left w:val="none" w:sz="0" w:space="0" w:color="auto"/>
        <w:bottom w:val="none" w:sz="0" w:space="0" w:color="auto"/>
        <w:right w:val="none" w:sz="0" w:space="0" w:color="auto"/>
      </w:divBdr>
    </w:div>
    <w:div w:id="623846311">
      <w:bodyDiv w:val="1"/>
      <w:marLeft w:val="0"/>
      <w:marRight w:val="0"/>
      <w:marTop w:val="0"/>
      <w:marBottom w:val="0"/>
      <w:divBdr>
        <w:top w:val="none" w:sz="0" w:space="0" w:color="auto"/>
        <w:left w:val="none" w:sz="0" w:space="0" w:color="auto"/>
        <w:bottom w:val="none" w:sz="0" w:space="0" w:color="auto"/>
        <w:right w:val="none" w:sz="0" w:space="0" w:color="auto"/>
      </w:divBdr>
    </w:div>
    <w:div w:id="1055935767">
      <w:bodyDiv w:val="1"/>
      <w:marLeft w:val="0"/>
      <w:marRight w:val="0"/>
      <w:marTop w:val="0"/>
      <w:marBottom w:val="0"/>
      <w:divBdr>
        <w:top w:val="none" w:sz="0" w:space="0" w:color="auto"/>
        <w:left w:val="none" w:sz="0" w:space="0" w:color="auto"/>
        <w:bottom w:val="none" w:sz="0" w:space="0" w:color="auto"/>
        <w:right w:val="none" w:sz="0" w:space="0" w:color="auto"/>
      </w:divBdr>
    </w:div>
    <w:div w:id="1186020620">
      <w:bodyDiv w:val="1"/>
      <w:marLeft w:val="0"/>
      <w:marRight w:val="0"/>
      <w:marTop w:val="0"/>
      <w:marBottom w:val="0"/>
      <w:divBdr>
        <w:top w:val="none" w:sz="0" w:space="0" w:color="auto"/>
        <w:left w:val="none" w:sz="0" w:space="0" w:color="auto"/>
        <w:bottom w:val="none" w:sz="0" w:space="0" w:color="auto"/>
        <w:right w:val="none" w:sz="0" w:space="0" w:color="auto"/>
      </w:divBdr>
    </w:div>
    <w:div w:id="1367173230">
      <w:bodyDiv w:val="1"/>
      <w:marLeft w:val="0"/>
      <w:marRight w:val="0"/>
      <w:marTop w:val="0"/>
      <w:marBottom w:val="0"/>
      <w:divBdr>
        <w:top w:val="none" w:sz="0" w:space="0" w:color="auto"/>
        <w:left w:val="none" w:sz="0" w:space="0" w:color="auto"/>
        <w:bottom w:val="none" w:sz="0" w:space="0" w:color="auto"/>
        <w:right w:val="none" w:sz="0" w:space="0" w:color="auto"/>
      </w:divBdr>
    </w:div>
    <w:div w:id="1464805781">
      <w:bodyDiv w:val="1"/>
      <w:marLeft w:val="0"/>
      <w:marRight w:val="0"/>
      <w:marTop w:val="0"/>
      <w:marBottom w:val="0"/>
      <w:divBdr>
        <w:top w:val="none" w:sz="0" w:space="0" w:color="auto"/>
        <w:left w:val="none" w:sz="0" w:space="0" w:color="auto"/>
        <w:bottom w:val="none" w:sz="0" w:space="0" w:color="auto"/>
        <w:right w:val="none" w:sz="0" w:space="0" w:color="auto"/>
      </w:divBdr>
    </w:div>
    <w:div w:id="1523736960">
      <w:bodyDiv w:val="1"/>
      <w:marLeft w:val="0"/>
      <w:marRight w:val="0"/>
      <w:marTop w:val="0"/>
      <w:marBottom w:val="0"/>
      <w:divBdr>
        <w:top w:val="none" w:sz="0" w:space="0" w:color="auto"/>
        <w:left w:val="none" w:sz="0" w:space="0" w:color="auto"/>
        <w:bottom w:val="none" w:sz="0" w:space="0" w:color="auto"/>
        <w:right w:val="none" w:sz="0" w:space="0" w:color="auto"/>
      </w:divBdr>
    </w:div>
    <w:div w:id="1607230791">
      <w:bodyDiv w:val="1"/>
      <w:marLeft w:val="0"/>
      <w:marRight w:val="0"/>
      <w:marTop w:val="0"/>
      <w:marBottom w:val="0"/>
      <w:divBdr>
        <w:top w:val="none" w:sz="0" w:space="0" w:color="auto"/>
        <w:left w:val="none" w:sz="0" w:space="0" w:color="auto"/>
        <w:bottom w:val="none" w:sz="0" w:space="0" w:color="auto"/>
        <w:right w:val="none" w:sz="0" w:space="0" w:color="auto"/>
      </w:divBdr>
    </w:div>
    <w:div w:id="1662387276">
      <w:bodyDiv w:val="1"/>
      <w:marLeft w:val="0"/>
      <w:marRight w:val="0"/>
      <w:marTop w:val="0"/>
      <w:marBottom w:val="0"/>
      <w:divBdr>
        <w:top w:val="none" w:sz="0" w:space="0" w:color="auto"/>
        <w:left w:val="none" w:sz="0" w:space="0" w:color="auto"/>
        <w:bottom w:val="none" w:sz="0" w:space="0" w:color="auto"/>
        <w:right w:val="none" w:sz="0" w:space="0" w:color="auto"/>
      </w:divBdr>
    </w:div>
    <w:div w:id="1700012717">
      <w:bodyDiv w:val="1"/>
      <w:marLeft w:val="0"/>
      <w:marRight w:val="0"/>
      <w:marTop w:val="0"/>
      <w:marBottom w:val="0"/>
      <w:divBdr>
        <w:top w:val="none" w:sz="0" w:space="0" w:color="auto"/>
        <w:left w:val="none" w:sz="0" w:space="0" w:color="auto"/>
        <w:bottom w:val="none" w:sz="0" w:space="0" w:color="auto"/>
        <w:right w:val="none" w:sz="0" w:space="0" w:color="auto"/>
      </w:divBdr>
    </w:div>
    <w:div w:id="1807044070">
      <w:bodyDiv w:val="1"/>
      <w:marLeft w:val="0"/>
      <w:marRight w:val="0"/>
      <w:marTop w:val="0"/>
      <w:marBottom w:val="0"/>
      <w:divBdr>
        <w:top w:val="none" w:sz="0" w:space="0" w:color="auto"/>
        <w:left w:val="none" w:sz="0" w:space="0" w:color="auto"/>
        <w:bottom w:val="none" w:sz="0" w:space="0" w:color="auto"/>
        <w:right w:val="none" w:sz="0" w:space="0" w:color="auto"/>
      </w:divBdr>
    </w:div>
    <w:div w:id="1809320131">
      <w:bodyDiv w:val="1"/>
      <w:marLeft w:val="0"/>
      <w:marRight w:val="0"/>
      <w:marTop w:val="0"/>
      <w:marBottom w:val="0"/>
      <w:divBdr>
        <w:top w:val="none" w:sz="0" w:space="0" w:color="auto"/>
        <w:left w:val="none" w:sz="0" w:space="0" w:color="auto"/>
        <w:bottom w:val="none" w:sz="0" w:space="0" w:color="auto"/>
        <w:right w:val="none" w:sz="0" w:space="0" w:color="auto"/>
      </w:divBdr>
    </w:div>
    <w:div w:id="1925456289">
      <w:bodyDiv w:val="1"/>
      <w:marLeft w:val="0"/>
      <w:marRight w:val="0"/>
      <w:marTop w:val="0"/>
      <w:marBottom w:val="0"/>
      <w:divBdr>
        <w:top w:val="none" w:sz="0" w:space="0" w:color="auto"/>
        <w:left w:val="none" w:sz="0" w:space="0" w:color="auto"/>
        <w:bottom w:val="none" w:sz="0" w:space="0" w:color="auto"/>
        <w:right w:val="none" w:sz="0" w:space="0" w:color="auto"/>
      </w:divBdr>
    </w:div>
    <w:div w:id="1954828355">
      <w:bodyDiv w:val="1"/>
      <w:marLeft w:val="0"/>
      <w:marRight w:val="0"/>
      <w:marTop w:val="0"/>
      <w:marBottom w:val="0"/>
      <w:divBdr>
        <w:top w:val="none" w:sz="0" w:space="0" w:color="auto"/>
        <w:left w:val="none" w:sz="0" w:space="0" w:color="auto"/>
        <w:bottom w:val="none" w:sz="0" w:space="0" w:color="auto"/>
        <w:right w:val="none" w:sz="0" w:space="0" w:color="auto"/>
      </w:divBdr>
    </w:div>
    <w:div w:id="20185783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madupu\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3.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3.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Single spaced (blank)</Template>
  <TotalTime>206</TotalTime>
  <Pages>3</Pages>
  <Words>781</Words>
  <Characters>4454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Madupu, Praveen</dc:creator>
  <cp:keywords/>
  <dc:description/>
  <cp:lastModifiedBy>Madupu, Praveen</cp:lastModifiedBy>
  <cp:revision>40</cp:revision>
  <dcterms:created xsi:type="dcterms:W3CDTF">2020-01-10T02:11:00Z</dcterms:created>
  <dcterms:modified xsi:type="dcterms:W3CDTF">2020-01-10T05:59:00Z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